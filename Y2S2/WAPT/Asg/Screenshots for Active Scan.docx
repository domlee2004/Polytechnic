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5BDC" w14:textId="0DA36C46" w:rsidR="00977847" w:rsidRDefault="00A97E36">
      <w:r w:rsidRPr="00A97E36">
        <w:drawing>
          <wp:inline distT="0" distB="0" distL="0" distR="0" wp14:anchorId="38253210" wp14:editId="05FE738C">
            <wp:extent cx="4488569" cy="5380186"/>
            <wp:effectExtent l="0" t="0" r="762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6590" w14:textId="56A9D546" w:rsidR="00A97E36" w:rsidRDefault="00C1360E">
      <w:r>
        <w:t>POST:Login()(Input.Password</w:t>
      </w:r>
      <w:r w:rsidR="006920CD">
        <w:t>,Input.</w:t>
      </w:r>
      <w:r w:rsidR="00584DC6">
        <w:t>RememberMe,Input.Username</w:t>
      </w:r>
      <w:r w:rsidR="007E6808">
        <w:t>,__RequestVerificationToken)</w:t>
      </w:r>
    </w:p>
    <w:p w14:paraId="4C67BF16" w14:textId="38F3483D" w:rsidR="007E6808" w:rsidRDefault="00BB2E84">
      <w:r>
        <w:t>POST:Email()(Input.NewEmail,__RequestVerificationToken)</w:t>
      </w:r>
    </w:p>
    <w:p w14:paraId="68272E17" w14:textId="0BC70F92" w:rsidR="00BB2E84" w:rsidRDefault="001518D4">
      <w:r>
        <w:t>POST</w:t>
      </w:r>
      <w:r w:rsidR="004C03A9">
        <w:t>:Register()(Input.ConfirmPassword,Input.Email</w:t>
      </w:r>
      <w:r w:rsidR="00513389">
        <w:t>,Input.Password,Input.Username,__RequestVerificationToken)</w:t>
      </w:r>
    </w:p>
    <w:p w14:paraId="6EAD0D5B" w14:textId="722D64D8" w:rsidR="00513389" w:rsidRDefault="00B019C1">
      <w:r>
        <w:t>POST:ResendEmailConfirmation()(Input.Email</w:t>
      </w:r>
      <w:r w:rsidR="0098419E">
        <w:t>,__RequestVerificationToken)</w:t>
      </w:r>
    </w:p>
    <w:p w14:paraId="5282AE2D" w14:textId="00FA8027" w:rsidR="0098419E" w:rsidRDefault="00485DC5">
      <w:r>
        <w:t xml:space="preserve">OWASP2017 </w:t>
      </w:r>
      <w:r>
        <w:sym w:font="Wingdings" w:char="F0E0"/>
      </w:r>
      <w:r>
        <w:t>GET:Details(id)</w:t>
      </w:r>
    </w:p>
    <w:p w14:paraId="7CD9CDBE" w14:textId="77777777" w:rsidR="00A97E36" w:rsidRDefault="00A97E36"/>
    <w:sectPr w:rsidR="00A9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B7FD" w14:textId="77777777" w:rsidR="003031EC" w:rsidRDefault="003031EC" w:rsidP="00A97E36">
      <w:pPr>
        <w:spacing w:after="0" w:line="240" w:lineRule="auto"/>
      </w:pPr>
      <w:r>
        <w:separator/>
      </w:r>
    </w:p>
  </w:endnote>
  <w:endnote w:type="continuationSeparator" w:id="0">
    <w:p w14:paraId="5AD2F3EC" w14:textId="77777777" w:rsidR="003031EC" w:rsidRDefault="003031EC" w:rsidP="00A9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7C19" w14:textId="77777777" w:rsidR="003031EC" w:rsidRDefault="003031EC" w:rsidP="00A97E36">
      <w:pPr>
        <w:spacing w:after="0" w:line="240" w:lineRule="auto"/>
      </w:pPr>
      <w:r>
        <w:separator/>
      </w:r>
    </w:p>
  </w:footnote>
  <w:footnote w:type="continuationSeparator" w:id="0">
    <w:p w14:paraId="50AC9E1A" w14:textId="77777777" w:rsidR="003031EC" w:rsidRDefault="003031EC" w:rsidP="00A9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54"/>
    <w:rsid w:val="001518D4"/>
    <w:rsid w:val="003031EC"/>
    <w:rsid w:val="00485DC5"/>
    <w:rsid w:val="004C03A9"/>
    <w:rsid w:val="00513389"/>
    <w:rsid w:val="00584DC6"/>
    <w:rsid w:val="006920CD"/>
    <w:rsid w:val="007E6808"/>
    <w:rsid w:val="0098419E"/>
    <w:rsid w:val="009C7030"/>
    <w:rsid w:val="00A97E36"/>
    <w:rsid w:val="00B019C1"/>
    <w:rsid w:val="00BB2E84"/>
    <w:rsid w:val="00C10C2B"/>
    <w:rsid w:val="00C1360E"/>
    <w:rsid w:val="00C42B86"/>
    <w:rsid w:val="00D4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FC1C5"/>
  <w15:chartTrackingRefBased/>
  <w15:docId w15:val="{E4FB02DF-4A56-4BC4-932F-2FDA824A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36"/>
  </w:style>
  <w:style w:type="paragraph" w:styleId="Footer">
    <w:name w:val="footer"/>
    <w:basedOn w:val="Normal"/>
    <w:link w:val="FooterChar"/>
    <w:uiPriority w:val="99"/>
    <w:unhideWhenUsed/>
    <w:rsid w:val="00A9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14</cp:revision>
  <dcterms:created xsi:type="dcterms:W3CDTF">2023-01-27T13:59:00Z</dcterms:created>
  <dcterms:modified xsi:type="dcterms:W3CDTF">2023-01-27T14:15:00Z</dcterms:modified>
</cp:coreProperties>
</file>