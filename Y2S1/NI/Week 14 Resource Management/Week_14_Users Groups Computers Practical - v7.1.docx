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0"/>
        <w:gridCol w:w="1800"/>
      </w:tblGrid>
      <w:tr w:rsidR="00906AC5" w:rsidRPr="00404CEA" w14:paraId="53FC195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3F3F3"/>
          </w:tcPr>
          <w:p w14:paraId="08600BF6" w14:textId="77777777" w:rsidR="00906AC5" w:rsidRPr="00404CEA" w:rsidRDefault="00906AC5">
            <w:pPr>
              <w:ind w:right="-115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Network Infrastructure </w:t>
            </w:r>
          </w:p>
          <w:p w14:paraId="67B7837A" w14:textId="77777777" w:rsidR="00906AC5" w:rsidRPr="00404CEA" w:rsidRDefault="00906AC5">
            <w:pPr>
              <w:ind w:right="-115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sz w:val="20"/>
                <w:szCs w:val="20"/>
              </w:rPr>
              <w:t xml:space="preserve">Diploma in CSF/IT </w:t>
            </w:r>
          </w:p>
          <w:p w14:paraId="063BD87C" w14:textId="549661D9" w:rsidR="00906AC5" w:rsidRPr="00404CEA" w:rsidRDefault="00906AC5">
            <w:pPr>
              <w:ind w:right="-115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sz w:val="20"/>
                <w:szCs w:val="20"/>
              </w:rPr>
              <w:t>Year 2 (202</w:t>
            </w:r>
            <w:r w:rsidR="00BF1BA6">
              <w:rPr>
                <w:rFonts w:ascii="Arial" w:hAnsi="Arial" w:cs="Arial"/>
                <w:sz w:val="20"/>
                <w:szCs w:val="20"/>
              </w:rPr>
              <w:t>2</w:t>
            </w:r>
            <w:r w:rsidRPr="00404CEA">
              <w:rPr>
                <w:rFonts w:ascii="Arial" w:hAnsi="Arial" w:cs="Arial"/>
                <w:sz w:val="20"/>
                <w:szCs w:val="20"/>
              </w:rPr>
              <w:t>/2</w:t>
            </w:r>
            <w:r w:rsidR="00BF1BA6">
              <w:rPr>
                <w:rFonts w:ascii="Arial" w:hAnsi="Arial" w:cs="Arial"/>
                <w:sz w:val="20"/>
                <w:szCs w:val="20"/>
              </w:rPr>
              <w:t>3</w:t>
            </w:r>
            <w:r w:rsidRPr="00404CEA">
              <w:rPr>
                <w:rFonts w:ascii="Arial" w:hAnsi="Arial" w:cs="Arial"/>
                <w:sz w:val="20"/>
                <w:szCs w:val="20"/>
              </w:rPr>
              <w:t>) Semester 3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ECB582" w14:textId="4BA43010" w:rsidR="00906AC5" w:rsidRPr="00404CEA" w:rsidRDefault="00906AC5">
            <w:pPr>
              <w:ind w:right="252"/>
              <w:jc w:val="right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Pr="00404CE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80C0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906AC5" w:rsidRPr="00404CEA" w14:paraId="7877BADA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3F3F3"/>
          </w:tcPr>
          <w:p w14:paraId="0965D629" w14:textId="77777777" w:rsidR="00906AC5" w:rsidRPr="00404CEA" w:rsidRDefault="00906AC5">
            <w:pPr>
              <w:snapToGrid w:val="0"/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D5A06A" w14:textId="77777777" w:rsidR="00906AC5" w:rsidRPr="00404CEA" w:rsidRDefault="00906AC5">
            <w:pPr>
              <w:tabs>
                <w:tab w:val="left" w:pos="1152"/>
              </w:tabs>
              <w:ind w:right="252"/>
              <w:jc w:val="right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1 </w:t>
            </w:r>
            <w:r w:rsidRPr="00404CEA">
              <w:rPr>
                <w:rFonts w:ascii="Arial" w:hAnsi="Arial" w:cs="Arial"/>
                <w:sz w:val="20"/>
                <w:szCs w:val="20"/>
              </w:rPr>
              <w:t>hour</w:t>
            </w:r>
          </w:p>
        </w:tc>
      </w:tr>
      <w:tr w:rsidR="00906AC5" w:rsidRPr="00404CEA" w14:paraId="00125EB5" w14:textId="77777777">
        <w:trPr>
          <w:trHeight w:val="412"/>
        </w:trPr>
        <w:tc>
          <w:tcPr>
            <w:tcW w:w="90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4482DD1" w14:textId="7D619262" w:rsidR="00906AC5" w:rsidRPr="00404CEA" w:rsidRDefault="00906AC5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b/>
                <w:color w:val="0000FF"/>
              </w:rPr>
              <w:t xml:space="preserve">Windows Server 2016: </w:t>
            </w:r>
            <w:r w:rsidR="00843219" w:rsidRPr="00404CEA">
              <w:rPr>
                <w:rFonts w:ascii="Arial" w:hAnsi="Arial" w:cs="Arial"/>
                <w:b/>
                <w:color w:val="0000FF"/>
              </w:rPr>
              <w:t>Users Account</w:t>
            </w:r>
            <w:r w:rsidRPr="00404CEA">
              <w:rPr>
                <w:rFonts w:ascii="Arial" w:hAnsi="Arial" w:cs="Arial"/>
                <w:b/>
                <w:color w:val="0000FF"/>
              </w:rPr>
              <w:t xml:space="preserve">, </w:t>
            </w:r>
            <w:r w:rsidR="00843219" w:rsidRPr="00404CEA">
              <w:rPr>
                <w:rFonts w:ascii="Arial" w:hAnsi="Arial" w:cs="Arial"/>
                <w:b/>
                <w:color w:val="0000FF"/>
              </w:rPr>
              <w:t xml:space="preserve">Computer Account </w:t>
            </w:r>
            <w:r w:rsidRPr="00404CEA">
              <w:rPr>
                <w:rFonts w:ascii="Arial" w:hAnsi="Arial" w:cs="Arial"/>
                <w:b/>
                <w:color w:val="0000FF"/>
              </w:rPr>
              <w:t xml:space="preserve">and </w:t>
            </w:r>
            <w:r w:rsidR="00843219" w:rsidRPr="00404CEA">
              <w:rPr>
                <w:rFonts w:ascii="Arial" w:hAnsi="Arial" w:cs="Arial"/>
                <w:b/>
                <w:color w:val="0000FF"/>
              </w:rPr>
              <w:t>Groups</w:t>
            </w:r>
          </w:p>
        </w:tc>
      </w:tr>
    </w:tbl>
    <w:p w14:paraId="5BC7E692" w14:textId="77777777" w:rsidR="007C63E9" w:rsidRPr="007C63E9" w:rsidRDefault="007C63E9">
      <w:pPr>
        <w:pStyle w:val="Heading2"/>
        <w:rPr>
          <w:sz w:val="24"/>
        </w:rPr>
      </w:pPr>
    </w:p>
    <w:p w14:paraId="1EE55E50" w14:textId="77777777" w:rsidR="00906AC5" w:rsidRPr="007C63E9" w:rsidRDefault="00906AC5">
      <w:pPr>
        <w:pStyle w:val="Heading2"/>
        <w:rPr>
          <w:sz w:val="24"/>
        </w:rPr>
      </w:pPr>
      <w:r w:rsidRPr="007C63E9">
        <w:rPr>
          <w:sz w:val="24"/>
          <w:u w:val="single"/>
        </w:rPr>
        <w:t>A. Objective:</w:t>
      </w:r>
    </w:p>
    <w:p w14:paraId="583D57BA" w14:textId="40E4C06A" w:rsidR="00906AC5" w:rsidRPr="00044669" w:rsidRDefault="00906AC5" w:rsidP="00202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At the end of this practical, students should be able to </w:t>
      </w:r>
      <w:r w:rsidR="00D20E36" w:rsidRPr="00044669">
        <w:rPr>
          <w:rFonts w:ascii="Arial" w:hAnsi="Arial" w:cs="Arial"/>
          <w:sz w:val="22"/>
          <w:szCs w:val="22"/>
        </w:rPr>
        <w:t>create</w:t>
      </w:r>
      <w:r w:rsidRPr="00044669">
        <w:rPr>
          <w:rFonts w:ascii="Arial" w:hAnsi="Arial" w:cs="Arial"/>
          <w:sz w:val="22"/>
          <w:szCs w:val="22"/>
        </w:rPr>
        <w:t xml:space="preserve"> Windows Server 2016 </w:t>
      </w:r>
      <w:r w:rsidR="00D20E36" w:rsidRPr="00044669">
        <w:rPr>
          <w:rFonts w:ascii="Arial" w:hAnsi="Arial" w:cs="Arial"/>
          <w:sz w:val="22"/>
          <w:szCs w:val="22"/>
        </w:rPr>
        <w:t>Users Account</w:t>
      </w:r>
      <w:r w:rsidRPr="00044669">
        <w:rPr>
          <w:rFonts w:ascii="Arial" w:hAnsi="Arial" w:cs="Arial"/>
          <w:sz w:val="22"/>
          <w:szCs w:val="22"/>
        </w:rPr>
        <w:t xml:space="preserve">, </w:t>
      </w:r>
      <w:r w:rsidR="00D20E36" w:rsidRPr="00044669">
        <w:rPr>
          <w:rFonts w:ascii="Arial" w:hAnsi="Arial" w:cs="Arial"/>
          <w:sz w:val="22"/>
          <w:szCs w:val="22"/>
        </w:rPr>
        <w:t>Computer Account and Groups.</w:t>
      </w:r>
    </w:p>
    <w:p w14:paraId="445B5216" w14:textId="77777777" w:rsidR="00906AC5" w:rsidRPr="00044669" w:rsidRDefault="00906A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E68F5D2" w14:textId="77777777" w:rsidR="00906AC5" w:rsidRPr="007C63E9" w:rsidRDefault="00906A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</w:rPr>
      </w:pPr>
      <w:r w:rsidRPr="007C63E9">
        <w:rPr>
          <w:rFonts w:ascii="Arial" w:hAnsi="Arial" w:cs="Arial"/>
          <w:b/>
          <w:u w:val="single"/>
        </w:rPr>
        <w:t>B. Resource</w:t>
      </w:r>
    </w:p>
    <w:p w14:paraId="1BAB85B5" w14:textId="6E2BA1A3" w:rsidR="00906AC5" w:rsidRPr="00044669" w:rsidRDefault="00906AC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Microsoft Windows Server 2016 OS Virtual Machine </w:t>
      </w:r>
      <w:r w:rsidR="00222049" w:rsidRPr="00044669">
        <w:rPr>
          <w:rFonts w:ascii="Arial" w:hAnsi="Arial" w:cs="Arial"/>
          <w:sz w:val="22"/>
          <w:szCs w:val="22"/>
        </w:rPr>
        <w:t>(</w:t>
      </w:r>
      <w:r w:rsidR="00222049" w:rsidRPr="00044669">
        <w:rPr>
          <w:rFonts w:ascii="Arial" w:hAnsi="Arial" w:cs="Arial"/>
          <w:b/>
          <w:bCs/>
          <w:sz w:val="22"/>
          <w:szCs w:val="22"/>
        </w:rPr>
        <w:t>VM</w:t>
      </w:r>
      <w:r w:rsidR="00222049" w:rsidRPr="00044669">
        <w:rPr>
          <w:rFonts w:ascii="Arial" w:hAnsi="Arial" w:cs="Arial"/>
          <w:sz w:val="22"/>
          <w:szCs w:val="22"/>
        </w:rPr>
        <w:t>)</w:t>
      </w:r>
      <w:r w:rsidR="002024A0" w:rsidRPr="002024A0">
        <w:rPr>
          <w:rFonts w:ascii="Arial" w:hAnsi="Arial" w:cs="Arial"/>
          <w:sz w:val="22"/>
          <w:szCs w:val="22"/>
        </w:rPr>
        <w:t xml:space="preserve"> </w:t>
      </w:r>
      <w:r w:rsidR="002024A0" w:rsidRPr="00044669">
        <w:rPr>
          <w:rFonts w:ascii="Arial" w:hAnsi="Arial" w:cs="Arial"/>
          <w:sz w:val="22"/>
          <w:szCs w:val="22"/>
        </w:rPr>
        <w:t>running in V</w:t>
      </w:r>
      <w:r w:rsidR="002024A0">
        <w:rPr>
          <w:rFonts w:ascii="Arial" w:hAnsi="Arial" w:cs="Arial"/>
          <w:sz w:val="22"/>
          <w:szCs w:val="22"/>
        </w:rPr>
        <w:t>M</w:t>
      </w:r>
      <w:r w:rsidR="002024A0" w:rsidRPr="00044669">
        <w:rPr>
          <w:rFonts w:ascii="Arial" w:hAnsi="Arial" w:cs="Arial"/>
          <w:sz w:val="22"/>
          <w:szCs w:val="22"/>
        </w:rPr>
        <w:t>ware</w:t>
      </w:r>
      <w:r w:rsidR="009C2217">
        <w:rPr>
          <w:rFonts w:ascii="Arial" w:hAnsi="Arial" w:cs="Arial"/>
          <w:sz w:val="22"/>
          <w:szCs w:val="22"/>
        </w:rPr>
        <w:t xml:space="preserve"> Workstation</w:t>
      </w:r>
    </w:p>
    <w:p w14:paraId="1E353384" w14:textId="77777777" w:rsidR="00906AC5" w:rsidRPr="00044669" w:rsidRDefault="00906AC5">
      <w:pPr>
        <w:pStyle w:val="Heading3"/>
        <w:rPr>
          <w:b w:val="0"/>
          <w:bCs w:val="0"/>
          <w:szCs w:val="22"/>
          <w:u w:val="none"/>
        </w:rPr>
      </w:pPr>
    </w:p>
    <w:p w14:paraId="7A0622B8" w14:textId="77777777" w:rsidR="00906AC5" w:rsidRPr="007C63E9" w:rsidRDefault="00906AC5">
      <w:pPr>
        <w:pStyle w:val="Heading3"/>
        <w:rPr>
          <w:sz w:val="24"/>
        </w:rPr>
      </w:pPr>
      <w:r w:rsidRPr="007C63E9">
        <w:rPr>
          <w:sz w:val="24"/>
        </w:rPr>
        <w:t xml:space="preserve">C. This week’s tasks </w:t>
      </w:r>
    </w:p>
    <w:p w14:paraId="586EEFE4" w14:textId="4133FC54" w:rsidR="00906AC5" w:rsidRPr="00044669" w:rsidRDefault="00906AC5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>In this practical, a Windows Server 2016 OS has already been installed in VMware</w:t>
      </w:r>
      <w:r w:rsidR="009C2217">
        <w:rPr>
          <w:rFonts w:ascii="Arial" w:hAnsi="Arial" w:cs="Arial"/>
          <w:sz w:val="22"/>
          <w:szCs w:val="22"/>
        </w:rPr>
        <w:t xml:space="preserve"> Workstation</w:t>
      </w:r>
      <w:r w:rsidRPr="00044669">
        <w:rPr>
          <w:rFonts w:ascii="Arial" w:hAnsi="Arial" w:cs="Arial"/>
          <w:sz w:val="22"/>
          <w:szCs w:val="22"/>
        </w:rPr>
        <w:t>. You have to carry out the following tasks:</w:t>
      </w:r>
    </w:p>
    <w:p w14:paraId="32F5F231" w14:textId="77777777" w:rsidR="00A15C0E" w:rsidRPr="00044669" w:rsidRDefault="00A15C0E">
      <w:pPr>
        <w:rPr>
          <w:rFonts w:ascii="Arial" w:hAnsi="Arial" w:cs="Arial"/>
          <w:sz w:val="22"/>
          <w:szCs w:val="22"/>
        </w:rPr>
      </w:pPr>
    </w:p>
    <w:p w14:paraId="20591F04" w14:textId="37578C35" w:rsidR="00A15C0E" w:rsidRPr="00044669" w:rsidRDefault="00B84AB9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1 </w:t>
      </w:r>
      <w:r w:rsidR="00A15C0E" w:rsidRPr="00044669">
        <w:rPr>
          <w:rFonts w:ascii="Arial" w:hAnsi="Arial" w:cs="Arial"/>
          <w:sz w:val="22"/>
          <w:szCs w:val="22"/>
        </w:rPr>
        <w:t xml:space="preserve">– </w:t>
      </w:r>
      <w:r w:rsidR="00BF2C42" w:rsidRPr="00044669">
        <w:rPr>
          <w:rFonts w:ascii="Arial" w:hAnsi="Arial" w:cs="Arial"/>
          <w:sz w:val="22"/>
          <w:szCs w:val="22"/>
        </w:rPr>
        <w:t>Instal</w:t>
      </w:r>
      <w:r w:rsidR="00E43EA8">
        <w:rPr>
          <w:rFonts w:ascii="Arial" w:hAnsi="Arial" w:cs="Arial"/>
          <w:sz w:val="22"/>
          <w:szCs w:val="22"/>
        </w:rPr>
        <w:t>l</w:t>
      </w:r>
      <w:r w:rsidR="00BF2C42" w:rsidRPr="00044669">
        <w:rPr>
          <w:rFonts w:ascii="Arial" w:hAnsi="Arial" w:cs="Arial"/>
          <w:sz w:val="22"/>
          <w:szCs w:val="22"/>
        </w:rPr>
        <w:t xml:space="preserve"> </w:t>
      </w:r>
      <w:r w:rsidR="00A15C0E" w:rsidRPr="00044669">
        <w:rPr>
          <w:rFonts w:ascii="Arial" w:hAnsi="Arial" w:cs="Arial"/>
          <w:sz w:val="22"/>
          <w:szCs w:val="22"/>
        </w:rPr>
        <w:t>Remote Server Administration Tools for Windows</w:t>
      </w:r>
    </w:p>
    <w:p w14:paraId="16078E6F" w14:textId="77777777" w:rsidR="00906AC5" w:rsidRPr="00044669" w:rsidRDefault="00906AC5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</w:t>
      </w:r>
      <w:r w:rsidR="00790317" w:rsidRPr="00044669">
        <w:rPr>
          <w:rFonts w:ascii="Arial" w:hAnsi="Arial" w:cs="Arial"/>
          <w:sz w:val="22"/>
          <w:szCs w:val="22"/>
        </w:rPr>
        <w:t>2</w:t>
      </w:r>
      <w:r w:rsidR="00D20E36" w:rsidRPr="00044669">
        <w:rPr>
          <w:rFonts w:ascii="Arial" w:hAnsi="Arial" w:cs="Arial"/>
          <w:sz w:val="22"/>
          <w:szCs w:val="22"/>
        </w:rPr>
        <w:t xml:space="preserve"> – Create Users Account</w:t>
      </w:r>
    </w:p>
    <w:p w14:paraId="3AEFF1B8" w14:textId="7AA2B0F1" w:rsidR="00906AC5" w:rsidRPr="00044669" w:rsidRDefault="00906AC5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</w:t>
      </w:r>
      <w:r w:rsidR="00790317" w:rsidRPr="00044669">
        <w:rPr>
          <w:rFonts w:ascii="Arial" w:hAnsi="Arial" w:cs="Arial"/>
          <w:sz w:val="22"/>
          <w:szCs w:val="22"/>
        </w:rPr>
        <w:t>3</w:t>
      </w:r>
      <w:r w:rsidRPr="00044669">
        <w:rPr>
          <w:rFonts w:ascii="Arial" w:hAnsi="Arial" w:cs="Arial"/>
          <w:sz w:val="22"/>
          <w:szCs w:val="22"/>
        </w:rPr>
        <w:t xml:space="preserve"> </w:t>
      </w:r>
      <w:r w:rsidR="00D20E36" w:rsidRPr="00044669">
        <w:rPr>
          <w:rFonts w:ascii="Arial" w:hAnsi="Arial" w:cs="Arial"/>
          <w:sz w:val="22"/>
          <w:szCs w:val="22"/>
        </w:rPr>
        <w:t>–</w:t>
      </w:r>
      <w:r w:rsidRPr="00044669">
        <w:rPr>
          <w:rFonts w:ascii="Arial" w:hAnsi="Arial" w:cs="Arial"/>
          <w:sz w:val="22"/>
          <w:szCs w:val="22"/>
        </w:rPr>
        <w:t xml:space="preserve"> </w:t>
      </w:r>
      <w:r w:rsidR="00D20E36" w:rsidRPr="00044669">
        <w:rPr>
          <w:rFonts w:ascii="Arial" w:hAnsi="Arial" w:cs="Arial"/>
          <w:sz w:val="22"/>
          <w:szCs w:val="22"/>
        </w:rPr>
        <w:t>Create Computer Account</w:t>
      </w:r>
      <w:r w:rsidR="00B52874">
        <w:rPr>
          <w:rFonts w:ascii="Arial" w:hAnsi="Arial" w:cs="Arial"/>
          <w:sz w:val="22"/>
          <w:szCs w:val="22"/>
        </w:rPr>
        <w:t xml:space="preserve"> (</w:t>
      </w:r>
      <w:r w:rsidR="00B52874" w:rsidRPr="00B52874">
        <w:rPr>
          <w:rFonts w:ascii="Arial" w:hAnsi="Arial" w:cs="Arial"/>
          <w:b/>
          <w:bCs/>
          <w:color w:val="FF0000"/>
          <w:sz w:val="22"/>
          <w:szCs w:val="22"/>
        </w:rPr>
        <w:t xml:space="preserve">Optional </w:t>
      </w:r>
      <w:r w:rsidR="00B52874" w:rsidRPr="00876B68">
        <w:rPr>
          <w:rFonts w:ascii="Arial" w:hAnsi="Arial" w:cs="Arial"/>
          <w:b/>
          <w:bCs/>
          <w:color w:val="FF0000"/>
          <w:sz w:val="22"/>
          <w:szCs w:val="22"/>
        </w:rPr>
        <w:t>– if you have 2</w:t>
      </w:r>
      <w:r w:rsidR="00B52874" w:rsidRPr="00876B68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nd</w:t>
      </w:r>
      <w:r w:rsidR="00B52874" w:rsidRPr="00876B68">
        <w:rPr>
          <w:rFonts w:ascii="Arial" w:hAnsi="Arial" w:cs="Arial"/>
          <w:b/>
          <w:bCs/>
          <w:color w:val="FF0000"/>
          <w:sz w:val="22"/>
          <w:szCs w:val="22"/>
        </w:rPr>
        <w:t xml:space="preserve"> Windows x64 VM image</w:t>
      </w:r>
      <w:r w:rsidR="00B52874">
        <w:rPr>
          <w:rFonts w:ascii="Arial" w:hAnsi="Arial" w:cs="Arial"/>
          <w:sz w:val="22"/>
          <w:szCs w:val="22"/>
        </w:rPr>
        <w:t>)</w:t>
      </w:r>
    </w:p>
    <w:p w14:paraId="2218FEEE" w14:textId="77777777" w:rsidR="00D20E36" w:rsidRPr="00044669" w:rsidRDefault="00906AC5" w:rsidP="00D20E36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</w:t>
      </w:r>
      <w:r w:rsidR="00790317" w:rsidRPr="00044669">
        <w:rPr>
          <w:rFonts w:ascii="Arial" w:hAnsi="Arial" w:cs="Arial"/>
          <w:sz w:val="22"/>
          <w:szCs w:val="22"/>
        </w:rPr>
        <w:t>4</w:t>
      </w:r>
      <w:r w:rsidRPr="00044669">
        <w:rPr>
          <w:rFonts w:ascii="Arial" w:hAnsi="Arial" w:cs="Arial"/>
          <w:sz w:val="22"/>
          <w:szCs w:val="22"/>
        </w:rPr>
        <w:t xml:space="preserve"> </w:t>
      </w:r>
      <w:r w:rsidR="00D20E36" w:rsidRPr="00044669">
        <w:rPr>
          <w:rFonts w:ascii="Arial" w:hAnsi="Arial" w:cs="Arial"/>
          <w:sz w:val="22"/>
          <w:szCs w:val="22"/>
        </w:rPr>
        <w:t>– C</w:t>
      </w:r>
      <w:r w:rsidRPr="00044669">
        <w:rPr>
          <w:rFonts w:ascii="Arial" w:hAnsi="Arial" w:cs="Arial"/>
          <w:sz w:val="22"/>
          <w:szCs w:val="22"/>
        </w:rPr>
        <w:t>reate</w:t>
      </w:r>
      <w:r w:rsidR="00D20E36" w:rsidRPr="00044669">
        <w:rPr>
          <w:rFonts w:ascii="Arial" w:hAnsi="Arial" w:cs="Arial"/>
          <w:sz w:val="22"/>
          <w:szCs w:val="22"/>
        </w:rPr>
        <w:t xml:space="preserve"> Groups</w:t>
      </w:r>
      <w:r w:rsidR="00211932">
        <w:rPr>
          <w:rFonts w:ascii="Arial" w:hAnsi="Arial" w:cs="Arial"/>
          <w:sz w:val="22"/>
          <w:szCs w:val="22"/>
        </w:rPr>
        <w:t xml:space="preserve"> and </w:t>
      </w:r>
      <w:r w:rsidR="00D20E36" w:rsidRPr="00044669">
        <w:rPr>
          <w:rFonts w:ascii="Arial" w:hAnsi="Arial" w:cs="Arial"/>
          <w:sz w:val="22"/>
          <w:szCs w:val="22"/>
        </w:rPr>
        <w:t>Implement Group Strategy</w:t>
      </w:r>
    </w:p>
    <w:p w14:paraId="33F8B732" w14:textId="77777777" w:rsidR="00D20E36" w:rsidRPr="00044669" w:rsidRDefault="00D20E36" w:rsidP="00D20E36">
      <w:pPr>
        <w:rPr>
          <w:rFonts w:ascii="Arial" w:hAnsi="Arial" w:cs="Arial"/>
          <w:sz w:val="22"/>
          <w:szCs w:val="22"/>
        </w:rPr>
      </w:pPr>
    </w:p>
    <w:p w14:paraId="6798BE9F" w14:textId="77777777" w:rsidR="00906AC5" w:rsidRPr="007C63E9" w:rsidRDefault="0007046D">
      <w:pPr>
        <w:pStyle w:val="Heading3"/>
        <w:rPr>
          <w:sz w:val="24"/>
        </w:rPr>
      </w:pPr>
      <w:r w:rsidRPr="007C63E9">
        <w:rPr>
          <w:sz w:val="24"/>
        </w:rPr>
        <w:t>D</w:t>
      </w:r>
      <w:r w:rsidR="00906AC5" w:rsidRPr="007C63E9">
        <w:rPr>
          <w:sz w:val="24"/>
        </w:rPr>
        <w:t>. Lab Settings</w:t>
      </w:r>
      <w:r w:rsidRPr="007C63E9">
        <w:rPr>
          <w:sz w:val="24"/>
        </w:rPr>
        <w:t xml:space="preserve"> (VM)</w:t>
      </w:r>
    </w:p>
    <w:p w14:paraId="69D5C236" w14:textId="77777777" w:rsidR="00906AC5" w:rsidRPr="00044669" w:rsidRDefault="00906AC5">
      <w:pPr>
        <w:pStyle w:val="BodyText2"/>
        <w:jc w:val="both"/>
        <w:rPr>
          <w:szCs w:val="22"/>
        </w:rPr>
      </w:pPr>
      <w:r w:rsidRPr="00044669">
        <w:rPr>
          <w:szCs w:val="22"/>
        </w:rPr>
        <w:t>In this practical, the following settings would be used:</w:t>
      </w:r>
    </w:p>
    <w:p w14:paraId="48887366" w14:textId="77777777" w:rsidR="00906AC5" w:rsidRPr="00044669" w:rsidRDefault="00906AC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97"/>
        <w:gridCol w:w="6263"/>
      </w:tblGrid>
      <w:tr w:rsidR="00906AC5" w:rsidRPr="00044669" w14:paraId="1AA94955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FEB78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Server Name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2526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sz w:val="22"/>
                <w:szCs w:val="22"/>
              </w:rPr>
              <w:t>WinSvr2016_0</w:t>
            </w:r>
            <w:r w:rsidRPr="00044669">
              <w:rPr>
                <w:rFonts w:ascii="Arial" w:hAnsi="Arial" w:cs="Arial"/>
                <w:iCs/>
                <w:sz w:val="22"/>
                <w:szCs w:val="22"/>
              </w:rPr>
              <w:t>1</w:t>
            </w:r>
            <w:r w:rsidRPr="00044669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 xml:space="preserve">   </w:t>
            </w:r>
          </w:p>
          <w:p w14:paraId="3FD2F261" w14:textId="77777777" w:rsidR="00906AC5" w:rsidRPr="00044669" w:rsidRDefault="00906A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06AC5" w:rsidRPr="00044669" w14:paraId="43A81772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F1067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 xml:space="preserve">Client computer name 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5270C" w14:textId="5FF9645C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Cs/>
                <w:sz w:val="22"/>
                <w:szCs w:val="22"/>
              </w:rPr>
              <w:t>NIclient</w:t>
            </w:r>
            <w:r w:rsidRPr="00044669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Y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where </w:t>
            </w:r>
            <w:r w:rsidRPr="00044669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Y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from 101</w:t>
            </w:r>
          </w:p>
          <w:p w14:paraId="7247B2ED" w14:textId="77777777" w:rsidR="00906AC5" w:rsidRPr="00044669" w:rsidRDefault="00906AC5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</w:p>
        </w:tc>
      </w:tr>
      <w:tr w:rsidR="00906AC5" w:rsidRPr="00044669" w14:paraId="5D176C5B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15690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Company Name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2B478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sz w:val="22"/>
                <w:szCs w:val="22"/>
              </w:rPr>
              <w:t>NI Pte Ltd</w:t>
            </w:r>
          </w:p>
          <w:p w14:paraId="5102377C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6AC5" w:rsidRPr="00044669" w14:paraId="448085A1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4D6DE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IP Address /</w:t>
            </w:r>
          </w:p>
          <w:p w14:paraId="5CD3ED7F" w14:textId="77777777" w:rsidR="00906AC5" w:rsidRPr="00044669" w:rsidRDefault="00906AC5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494AFBBA" w14:textId="77777777" w:rsidR="00906AC5" w:rsidRPr="00044669" w:rsidRDefault="00906AC5">
            <w:pPr>
              <w:autoSpaceDE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5CA7D933" w14:textId="77777777" w:rsidR="00906AC5" w:rsidRPr="00044669" w:rsidRDefault="00906AC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2E445012" w14:textId="77777777" w:rsidR="00906AC5" w:rsidRPr="00044669" w:rsidRDefault="00906AC5">
            <w:pPr>
              <w:autoSpaceDE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9484" w14:textId="50B3F7A7" w:rsidR="00906AC5" w:rsidRPr="00044669" w:rsidRDefault="00906AC5">
            <w:pPr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For the Server</w:t>
            </w:r>
            <w:r w:rsidR="00E43EA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VM</w:t>
            </w: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(Windows Server 2016):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   172.16.</w:t>
            </w:r>
            <w:r w:rsidRPr="00044669">
              <w:rPr>
                <w:rFonts w:ascii="Arial" w:hAnsi="Arial" w:cs="Arial"/>
                <w:b/>
                <w:color w:val="FF0000"/>
                <w:sz w:val="22"/>
                <w:szCs w:val="22"/>
                <w:lang w:eastAsia="en-US"/>
              </w:rPr>
              <w:t>T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.1, where </w:t>
            </w:r>
            <w:r w:rsidRPr="00044669">
              <w:rPr>
                <w:rFonts w:ascii="Arial" w:hAnsi="Arial" w:cs="Arial"/>
                <w:b/>
                <w:color w:val="FF0000"/>
                <w:sz w:val="22"/>
                <w:szCs w:val="22"/>
                <w:lang w:eastAsia="en-US"/>
              </w:rPr>
              <w:t>T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Team </w:t>
            </w:r>
            <w:r w:rsidR="0028634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to </w:t>
            </w:r>
            <w:r w:rsidR="0028634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8</w:t>
            </w:r>
          </w:p>
          <w:p w14:paraId="300E347E" w14:textId="77777777" w:rsidR="00906AC5" w:rsidRPr="00044669" w:rsidRDefault="00906AC5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2C008384" w14:textId="79F55C84" w:rsidR="00906AC5" w:rsidRPr="00044669" w:rsidRDefault="00906AC5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For the Client</w:t>
            </w:r>
            <w:r w:rsidR="00E43EA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VM</w:t>
            </w: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(Windows 10):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    </w:t>
            </w:r>
          </w:p>
          <w:p w14:paraId="2AC22C35" w14:textId="186AD753" w:rsidR="00906AC5" w:rsidRPr="00044669" w:rsidRDefault="00906AC5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172.16.</w:t>
            </w:r>
            <w:r w:rsidRPr="00044669">
              <w:rPr>
                <w:rFonts w:ascii="Arial" w:hAnsi="Arial" w:cs="Arial"/>
                <w:b/>
                <w:color w:val="FF0000"/>
                <w:sz w:val="22"/>
                <w:szCs w:val="22"/>
                <w:lang w:eastAsia="en-US"/>
              </w:rPr>
              <w:t>T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.</w:t>
            </w:r>
            <w:r w:rsidRPr="00044669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 xml:space="preserve">Y, 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where</w:t>
            </w:r>
            <w:r w:rsidRPr="00044669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 xml:space="preserve"> Y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from 101 </w:t>
            </w:r>
            <w:r w:rsidR="00AB1F46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to 102</w:t>
            </w:r>
          </w:p>
          <w:p w14:paraId="7626AB24" w14:textId="77777777" w:rsidR="00906AC5" w:rsidRPr="00044669" w:rsidRDefault="00906AC5">
            <w:pPr>
              <w:autoSpaceDE w:val="0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</w:p>
        </w:tc>
      </w:tr>
      <w:tr w:rsidR="00906AC5" w:rsidRPr="00044669" w14:paraId="2A14BA53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34D94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Administrator password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3E34E" w14:textId="54EB405E" w:rsidR="00906AC5" w:rsidRPr="00044669" w:rsidRDefault="00442F07">
            <w:pPr>
              <w:pStyle w:val="Heading8"/>
              <w:rPr>
                <w:szCs w:val="22"/>
              </w:rPr>
            </w:pPr>
            <w:r w:rsidRPr="00044669">
              <w:rPr>
                <w:i w:val="0"/>
                <w:color w:val="CE181E"/>
                <w:szCs w:val="22"/>
              </w:rPr>
              <w:t>p@ssw0rd</w:t>
            </w:r>
          </w:p>
          <w:p w14:paraId="25041E8C" w14:textId="77777777" w:rsidR="00906AC5" w:rsidRPr="00044669" w:rsidRDefault="00906AC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783CD758" w14:textId="77777777" w:rsidR="00906AC5" w:rsidRPr="00044669" w:rsidRDefault="00906A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11E38F6" w14:textId="77777777" w:rsidR="001944B8" w:rsidRPr="00F920C9" w:rsidRDefault="008C3D0B" w:rsidP="001944B8">
      <w:pPr>
        <w:jc w:val="both"/>
        <w:rPr>
          <w:rFonts w:ascii="Arial" w:hAnsi="Arial" w:cs="Arial"/>
          <w:b/>
          <w:bCs/>
          <w:u w:val="single"/>
        </w:rPr>
      </w:pPr>
      <w:r w:rsidRPr="00044669">
        <w:rPr>
          <w:rFonts w:ascii="Arial" w:hAnsi="Arial" w:cs="Arial"/>
          <w:sz w:val="22"/>
          <w:szCs w:val="22"/>
        </w:rPr>
        <w:br w:type="page"/>
      </w:r>
      <w:r w:rsidRPr="00F920C9">
        <w:rPr>
          <w:rFonts w:ascii="Arial" w:hAnsi="Arial" w:cs="Arial"/>
          <w:b/>
          <w:bCs/>
          <w:u w:val="single"/>
        </w:rPr>
        <w:lastRenderedPageBreak/>
        <w:t xml:space="preserve">Task 1 – </w:t>
      </w:r>
      <w:r w:rsidR="001944B8" w:rsidRPr="00F920C9">
        <w:rPr>
          <w:rFonts w:ascii="Arial" w:hAnsi="Arial" w:cs="Arial"/>
          <w:b/>
          <w:bCs/>
          <w:u w:val="single"/>
        </w:rPr>
        <w:t>Installing Remote Server Administration Tools for Windows</w:t>
      </w:r>
    </w:p>
    <w:p w14:paraId="0F7C2816" w14:textId="77777777" w:rsidR="00906AC5" w:rsidRPr="00044669" w:rsidRDefault="00906AC5">
      <w:pPr>
        <w:rPr>
          <w:rFonts w:ascii="Arial" w:hAnsi="Arial" w:cs="Arial"/>
          <w:b/>
          <w:sz w:val="22"/>
          <w:szCs w:val="22"/>
          <w:u w:val="single"/>
        </w:rPr>
      </w:pPr>
    </w:p>
    <w:p w14:paraId="7A52F22F" w14:textId="0B200BA5" w:rsidR="00FB1EF2" w:rsidRDefault="00FF58C1" w:rsidP="0097321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Download </w:t>
      </w:r>
      <w:r w:rsidRPr="00044669">
        <w:rPr>
          <w:rFonts w:ascii="Arial" w:hAnsi="Arial" w:cs="Arial"/>
          <w:b/>
          <w:bCs/>
          <w:sz w:val="22"/>
          <w:szCs w:val="22"/>
        </w:rPr>
        <w:t xml:space="preserve">WindowsTH-RSAT_WS_1709-x64.msu </w:t>
      </w:r>
      <w:r w:rsidRPr="00044669">
        <w:rPr>
          <w:rFonts w:ascii="Arial" w:hAnsi="Arial" w:cs="Arial"/>
          <w:sz w:val="22"/>
          <w:szCs w:val="22"/>
        </w:rPr>
        <w:t>from M</w:t>
      </w:r>
      <w:r w:rsidR="00266955">
        <w:rPr>
          <w:rFonts w:ascii="Arial" w:hAnsi="Arial" w:cs="Arial"/>
          <w:sz w:val="22"/>
          <w:szCs w:val="22"/>
        </w:rPr>
        <w:t>E</w:t>
      </w:r>
      <w:r w:rsidRPr="00044669">
        <w:rPr>
          <w:rFonts w:ascii="Arial" w:hAnsi="Arial" w:cs="Arial"/>
          <w:sz w:val="22"/>
          <w:szCs w:val="22"/>
        </w:rPr>
        <w:t>L</w:t>
      </w:r>
      <w:r w:rsidR="00677032" w:rsidRPr="00044669">
        <w:rPr>
          <w:rFonts w:ascii="Arial" w:hAnsi="Arial" w:cs="Arial"/>
          <w:sz w:val="22"/>
          <w:szCs w:val="22"/>
        </w:rPr>
        <w:t xml:space="preserve"> </w:t>
      </w:r>
      <w:r w:rsidR="00B01AAA">
        <w:rPr>
          <w:rFonts w:ascii="Arial" w:hAnsi="Arial" w:cs="Arial"/>
          <w:sz w:val="22"/>
          <w:szCs w:val="22"/>
        </w:rPr>
        <w:t>Learning Materials –</w:t>
      </w:r>
      <w:r w:rsidR="00F75BEE">
        <w:rPr>
          <w:rFonts w:ascii="Arial" w:hAnsi="Arial" w:cs="Arial"/>
          <w:sz w:val="22"/>
          <w:szCs w:val="22"/>
        </w:rPr>
        <w:t xml:space="preserve"> Week</w:t>
      </w:r>
      <w:r w:rsidR="00B01AAA">
        <w:rPr>
          <w:rFonts w:ascii="Arial" w:hAnsi="Arial" w:cs="Arial"/>
          <w:sz w:val="22"/>
          <w:szCs w:val="22"/>
        </w:rPr>
        <w:t xml:space="preserve"> 1</w:t>
      </w:r>
      <w:r w:rsidR="00FE5031">
        <w:rPr>
          <w:rFonts w:ascii="Arial" w:hAnsi="Arial" w:cs="Arial"/>
          <w:sz w:val="22"/>
          <w:szCs w:val="22"/>
        </w:rPr>
        <w:t>3</w:t>
      </w:r>
      <w:r w:rsidR="00B01AAA">
        <w:rPr>
          <w:rFonts w:ascii="Arial" w:hAnsi="Arial" w:cs="Arial"/>
          <w:sz w:val="22"/>
          <w:szCs w:val="22"/>
        </w:rPr>
        <w:t xml:space="preserve"> Practical </w:t>
      </w:r>
      <w:r w:rsidR="009967FE" w:rsidRPr="00044669">
        <w:rPr>
          <w:rFonts w:ascii="Arial" w:hAnsi="Arial" w:cs="Arial"/>
          <w:sz w:val="22"/>
          <w:szCs w:val="22"/>
        </w:rPr>
        <w:t xml:space="preserve">onto </w:t>
      </w:r>
      <w:r w:rsidR="00B01AAA">
        <w:rPr>
          <w:rFonts w:ascii="Arial" w:hAnsi="Arial" w:cs="Arial"/>
          <w:sz w:val="22"/>
          <w:szCs w:val="22"/>
        </w:rPr>
        <w:t>your computer (</w:t>
      </w:r>
      <w:r w:rsidR="00F75BEE">
        <w:rPr>
          <w:rFonts w:ascii="Arial" w:hAnsi="Arial" w:cs="Arial"/>
          <w:sz w:val="22"/>
          <w:szCs w:val="22"/>
        </w:rPr>
        <w:t>Host</w:t>
      </w:r>
      <w:r w:rsidR="00B01AAA">
        <w:rPr>
          <w:rFonts w:ascii="Arial" w:hAnsi="Arial" w:cs="Arial"/>
          <w:sz w:val="22"/>
          <w:szCs w:val="22"/>
        </w:rPr>
        <w:t>)</w:t>
      </w:r>
      <w:r w:rsidR="009967FE" w:rsidRPr="00044669">
        <w:rPr>
          <w:rFonts w:ascii="Arial" w:hAnsi="Arial" w:cs="Arial"/>
          <w:sz w:val="22"/>
          <w:szCs w:val="22"/>
        </w:rPr>
        <w:t>.</w:t>
      </w:r>
    </w:p>
    <w:p w14:paraId="3AA0AAC9" w14:textId="77777777" w:rsidR="00B01AAA" w:rsidRDefault="00B01AAA" w:rsidP="00B01AAA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298706A" w14:textId="39BD6C75" w:rsidR="00B01AAA" w:rsidRPr="00B01AAA" w:rsidRDefault="00F75BEE" w:rsidP="00B01AA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F75BEE">
        <w:rPr>
          <w:rFonts w:ascii="Arial" w:hAnsi="Arial" w:cs="Arial"/>
          <w:sz w:val="22"/>
          <w:szCs w:val="22"/>
        </w:rPr>
        <w:t xml:space="preserve">Start the </w:t>
      </w:r>
      <w:r w:rsidR="00B01AAA">
        <w:rPr>
          <w:rFonts w:ascii="Arial" w:hAnsi="Arial" w:cs="Arial"/>
          <w:sz w:val="22"/>
          <w:szCs w:val="22"/>
        </w:rPr>
        <w:t>Windows 10 VM (</w:t>
      </w:r>
      <w:r w:rsidR="00B01AAA" w:rsidRPr="00B01AAA">
        <w:rPr>
          <w:rFonts w:ascii="Arial" w:hAnsi="Arial" w:cs="Arial"/>
          <w:b/>
          <w:bCs/>
          <w:sz w:val="22"/>
          <w:szCs w:val="22"/>
        </w:rPr>
        <w:t>NIClient101</w:t>
      </w:r>
      <w:r w:rsidR="00B01AAA">
        <w:rPr>
          <w:rFonts w:ascii="Arial" w:hAnsi="Arial" w:cs="Arial"/>
          <w:b/>
          <w:bCs/>
          <w:sz w:val="22"/>
          <w:szCs w:val="22"/>
        </w:rPr>
        <w:t>)</w:t>
      </w:r>
      <w:r w:rsidR="00B01AAA" w:rsidRPr="00B01AAA">
        <w:rPr>
          <w:rFonts w:ascii="Arial" w:hAnsi="Arial" w:cs="Arial"/>
          <w:b/>
          <w:bCs/>
          <w:sz w:val="22"/>
          <w:szCs w:val="22"/>
        </w:rPr>
        <w:t xml:space="preserve"> </w:t>
      </w:r>
      <w:r w:rsidR="00B01AAA">
        <w:rPr>
          <w:rFonts w:ascii="Arial" w:hAnsi="Arial" w:cs="Arial"/>
          <w:sz w:val="22"/>
          <w:szCs w:val="22"/>
        </w:rPr>
        <w:t xml:space="preserve">in the </w:t>
      </w:r>
      <w:r w:rsidRPr="00F75BEE">
        <w:rPr>
          <w:rFonts w:ascii="Arial" w:hAnsi="Arial" w:cs="Arial"/>
          <w:sz w:val="22"/>
          <w:szCs w:val="22"/>
        </w:rPr>
        <w:t>VMware Workstation.</w:t>
      </w:r>
    </w:p>
    <w:p w14:paraId="5B21F2F4" w14:textId="42A165DB" w:rsidR="001944B8" w:rsidRDefault="001944B8" w:rsidP="00B01AA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B01AAA">
        <w:rPr>
          <w:rFonts w:ascii="Arial" w:hAnsi="Arial" w:cs="Arial"/>
          <w:sz w:val="22"/>
          <w:szCs w:val="22"/>
        </w:rPr>
        <w:t xml:space="preserve">Login </w:t>
      </w:r>
      <w:r w:rsidR="00B01AAA">
        <w:rPr>
          <w:rFonts w:ascii="Arial" w:hAnsi="Arial" w:cs="Arial"/>
          <w:sz w:val="22"/>
          <w:szCs w:val="22"/>
        </w:rPr>
        <w:t>on</w:t>
      </w:r>
      <w:r w:rsidR="00F717D3" w:rsidRPr="00B01AAA">
        <w:rPr>
          <w:rFonts w:ascii="Arial" w:hAnsi="Arial" w:cs="Arial"/>
          <w:sz w:val="22"/>
          <w:szCs w:val="22"/>
        </w:rPr>
        <w:t xml:space="preserve"> using </w:t>
      </w:r>
      <w:r w:rsidRPr="00B01AAA">
        <w:rPr>
          <w:rFonts w:ascii="Arial" w:hAnsi="Arial" w:cs="Arial"/>
          <w:sz w:val="22"/>
          <w:szCs w:val="22"/>
        </w:rPr>
        <w:t>NI</w:t>
      </w:r>
      <w:r w:rsidRPr="00B01AAA">
        <w:rPr>
          <w:rFonts w:ascii="Arial" w:hAnsi="Arial" w:cs="Arial"/>
          <w:b/>
          <w:bCs/>
          <w:color w:val="FF0000"/>
          <w:sz w:val="22"/>
          <w:szCs w:val="22"/>
        </w:rPr>
        <w:t>T</w:t>
      </w:r>
      <w:r w:rsidRPr="00B01AAA">
        <w:rPr>
          <w:rFonts w:ascii="Arial" w:hAnsi="Arial" w:cs="Arial"/>
          <w:sz w:val="22"/>
          <w:szCs w:val="22"/>
        </w:rPr>
        <w:t>\Administrator</w:t>
      </w:r>
      <w:r w:rsidR="001D7201">
        <w:rPr>
          <w:rFonts w:ascii="Arial" w:hAnsi="Arial" w:cs="Arial"/>
          <w:sz w:val="22"/>
          <w:szCs w:val="22"/>
        </w:rPr>
        <w:t>.</w:t>
      </w:r>
    </w:p>
    <w:p w14:paraId="74D693E7" w14:textId="44CD5DAC" w:rsidR="00B01AAA" w:rsidRPr="00B01AAA" w:rsidRDefault="00B01AAA" w:rsidP="00B01AA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BE476E">
        <w:rPr>
          <w:rFonts w:ascii="Arial" w:hAnsi="Arial" w:cs="Arial"/>
          <w:sz w:val="22"/>
          <w:szCs w:val="22"/>
        </w:rPr>
        <w:t xml:space="preserve">Copy </w:t>
      </w:r>
      <w:r w:rsidRPr="00BE476E">
        <w:rPr>
          <w:rFonts w:ascii="Arial" w:hAnsi="Arial" w:cs="Arial"/>
          <w:b/>
          <w:bCs/>
          <w:sz w:val="22"/>
          <w:szCs w:val="22"/>
        </w:rPr>
        <w:t>WindowsTH-RSAT_WS_1709-x64.msu</w:t>
      </w:r>
      <w:r w:rsidRPr="00BE476E">
        <w:rPr>
          <w:rFonts w:ascii="Arial" w:hAnsi="Arial" w:cs="Arial"/>
          <w:sz w:val="22"/>
          <w:szCs w:val="22"/>
        </w:rPr>
        <w:t xml:space="preserve"> to the desktop of </w:t>
      </w:r>
      <w:r w:rsidRPr="00BE476E">
        <w:rPr>
          <w:rFonts w:ascii="Arial" w:hAnsi="Arial" w:cs="Arial"/>
          <w:b/>
          <w:bCs/>
          <w:sz w:val="22"/>
          <w:szCs w:val="22"/>
        </w:rPr>
        <w:t>NIClient101</w:t>
      </w:r>
      <w:r w:rsidR="001D7201">
        <w:rPr>
          <w:rFonts w:ascii="Arial" w:hAnsi="Arial" w:cs="Arial"/>
          <w:b/>
          <w:bCs/>
          <w:sz w:val="22"/>
          <w:szCs w:val="22"/>
        </w:rPr>
        <w:t>.</w:t>
      </w:r>
    </w:p>
    <w:p w14:paraId="3213D148" w14:textId="4E3AFE13" w:rsidR="00906AC5" w:rsidRDefault="00B01AAA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b/>
          <w:bCs/>
          <w:sz w:val="22"/>
          <w:szCs w:val="22"/>
        </w:rPr>
        <w:t>Double</w:t>
      </w:r>
      <w:r w:rsidRPr="00044669">
        <w:rPr>
          <w:rFonts w:ascii="Arial" w:hAnsi="Arial" w:cs="Arial"/>
          <w:sz w:val="22"/>
          <w:szCs w:val="22"/>
        </w:rPr>
        <w:t xml:space="preserve">-click on the </w:t>
      </w:r>
      <w:r w:rsidRPr="00044669">
        <w:rPr>
          <w:rFonts w:ascii="Arial" w:hAnsi="Arial" w:cs="Arial"/>
          <w:b/>
          <w:bCs/>
          <w:sz w:val="22"/>
          <w:szCs w:val="22"/>
        </w:rPr>
        <w:t>WindowsTH-RSAT_WS_1709-x64.msu</w:t>
      </w:r>
      <w:r w:rsidRPr="00044669">
        <w:rPr>
          <w:rFonts w:ascii="Arial" w:hAnsi="Arial" w:cs="Arial"/>
          <w:sz w:val="22"/>
          <w:szCs w:val="22"/>
        </w:rPr>
        <w:t xml:space="preserve"> to install</w:t>
      </w:r>
    </w:p>
    <w:p w14:paraId="48320973" w14:textId="2BC46650" w:rsidR="001D7201" w:rsidRDefault="00D40A37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1D7201">
        <w:rPr>
          <w:rFonts w:ascii="Arial" w:hAnsi="Arial" w:cs="Arial"/>
          <w:sz w:val="22"/>
          <w:szCs w:val="22"/>
        </w:rPr>
        <w:t>When you are prompted by the Windows Update Standalone Installer dialog box to install the update, click Yes</w:t>
      </w:r>
      <w:r>
        <w:rPr>
          <w:rFonts w:ascii="Arial" w:hAnsi="Arial" w:cs="Arial"/>
          <w:sz w:val="22"/>
          <w:szCs w:val="22"/>
        </w:rPr>
        <w:t>.</w:t>
      </w:r>
    </w:p>
    <w:p w14:paraId="2895E1E8" w14:textId="076CF8FB" w:rsidR="00D40A37" w:rsidRDefault="00D40A37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1D7201">
        <w:rPr>
          <w:rFonts w:ascii="Arial" w:hAnsi="Arial" w:cs="Arial"/>
          <w:sz w:val="22"/>
          <w:szCs w:val="22"/>
        </w:rPr>
        <w:t>Read and accept the license terms. Click I accept.</w:t>
      </w:r>
    </w:p>
    <w:p w14:paraId="7A9856E6" w14:textId="5515E9FA" w:rsidR="00D40A37" w:rsidRDefault="00D40A37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1D7201">
        <w:rPr>
          <w:rFonts w:ascii="Arial" w:hAnsi="Arial" w:cs="Arial"/>
          <w:sz w:val="22"/>
          <w:szCs w:val="22"/>
        </w:rPr>
        <w:t>Installation requires a few minutes to finish. Click Close when completed.</w:t>
      </w:r>
    </w:p>
    <w:p w14:paraId="44BDFD01" w14:textId="24B7E4E3" w:rsidR="00D40A37" w:rsidRDefault="00D40A37" w:rsidP="00D40A37">
      <w:pPr>
        <w:jc w:val="both"/>
        <w:rPr>
          <w:rFonts w:ascii="Arial" w:hAnsi="Arial" w:cs="Arial"/>
          <w:sz w:val="22"/>
          <w:szCs w:val="22"/>
        </w:rPr>
      </w:pPr>
    </w:p>
    <w:p w14:paraId="3DD4ADBC" w14:textId="1AED59BC" w:rsidR="00D40A37" w:rsidRDefault="00D40A37" w:rsidP="00D40A3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After installing Remote Server Administration Tools for Windows 10</w:t>
      </w:r>
      <w:r>
        <w:rPr>
          <w:rFonts w:ascii="Arial" w:hAnsi="Arial" w:cs="Arial"/>
          <w:sz w:val="22"/>
          <w:szCs w:val="22"/>
        </w:rPr>
        <w:t>,</w:t>
      </w:r>
      <w:r w:rsidRPr="00D40A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</w:t>
      </w:r>
      <w:r w:rsidRPr="00D40A37">
        <w:rPr>
          <w:rFonts w:ascii="Arial" w:hAnsi="Arial" w:cs="Arial"/>
          <w:sz w:val="22"/>
          <w:szCs w:val="22"/>
        </w:rPr>
        <w:t xml:space="preserve">ou can access the tools </w:t>
      </w:r>
      <w:r>
        <w:rPr>
          <w:rFonts w:ascii="Arial" w:hAnsi="Arial" w:cs="Arial"/>
          <w:sz w:val="22"/>
          <w:szCs w:val="22"/>
        </w:rPr>
        <w:t>as follows:</w:t>
      </w:r>
    </w:p>
    <w:p w14:paraId="1E984842" w14:textId="2CC4B047" w:rsidR="00D40A37" w:rsidRDefault="00D40A37" w:rsidP="00D40A3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Go to Control Panel, click System and Security</w:t>
      </w:r>
      <w:r>
        <w:rPr>
          <w:rFonts w:ascii="Arial" w:hAnsi="Arial" w:cs="Arial"/>
          <w:sz w:val="22"/>
          <w:szCs w:val="22"/>
        </w:rPr>
        <w:t>.</w:t>
      </w:r>
    </w:p>
    <w:p w14:paraId="10AB598E" w14:textId="78379325" w:rsidR="00D40A37" w:rsidRDefault="00D40A37" w:rsidP="00D40A3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In System and Security page, click Administrative Tools</w:t>
      </w:r>
      <w:r>
        <w:rPr>
          <w:rFonts w:ascii="Arial" w:hAnsi="Arial" w:cs="Arial"/>
          <w:sz w:val="22"/>
          <w:szCs w:val="22"/>
        </w:rPr>
        <w:t>.</w:t>
      </w:r>
    </w:p>
    <w:p w14:paraId="0714E828" w14:textId="4115C7C2" w:rsidR="00D40A37" w:rsidRDefault="00D40A37" w:rsidP="00D40A3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In Administrative Tools page, double-click Active Directory Users and Computers.</w:t>
      </w:r>
      <w:r w:rsidR="00090DFD">
        <w:rPr>
          <w:rFonts w:ascii="Arial" w:hAnsi="Arial" w:cs="Arial"/>
          <w:sz w:val="22"/>
          <w:szCs w:val="22"/>
        </w:rPr>
        <w:t xml:space="preserve"> [Note: WinSvr2016_01 VM mus</w:t>
      </w:r>
      <w:r w:rsidR="005E65C5">
        <w:rPr>
          <w:rFonts w:ascii="Arial" w:hAnsi="Arial" w:cs="Arial"/>
          <w:sz w:val="22"/>
          <w:szCs w:val="22"/>
        </w:rPr>
        <w:t>t be running]</w:t>
      </w:r>
    </w:p>
    <w:p w14:paraId="42AD6BC5" w14:textId="77777777" w:rsidR="00D40A37" w:rsidRPr="00D40A37" w:rsidRDefault="00D40A37" w:rsidP="00D40A37">
      <w:pPr>
        <w:jc w:val="both"/>
        <w:rPr>
          <w:rFonts w:ascii="Arial" w:hAnsi="Arial" w:cs="Arial"/>
          <w:sz w:val="22"/>
          <w:szCs w:val="22"/>
        </w:rPr>
      </w:pPr>
    </w:p>
    <w:p w14:paraId="5769F1B6" w14:textId="2E1DC84F" w:rsidR="00A52F82" w:rsidRPr="00CC6158" w:rsidRDefault="00906AC5" w:rsidP="00A52F82">
      <w:pPr>
        <w:rPr>
          <w:rFonts w:ascii="Arial" w:hAnsi="Arial" w:cs="Arial"/>
          <w:b/>
          <w:u w:val="single"/>
        </w:rPr>
      </w:pPr>
      <w:r w:rsidRPr="00CC6158">
        <w:rPr>
          <w:rFonts w:ascii="Arial" w:hAnsi="Arial" w:cs="Arial"/>
          <w:b/>
          <w:u w:val="single"/>
        </w:rPr>
        <w:t xml:space="preserve">Task 2: </w:t>
      </w:r>
      <w:r w:rsidR="00A52F82" w:rsidRPr="00CC6158">
        <w:rPr>
          <w:rFonts w:ascii="Arial" w:hAnsi="Arial" w:cs="Arial"/>
          <w:b/>
          <w:u w:val="single"/>
        </w:rPr>
        <w:t>Create Users Account</w:t>
      </w:r>
    </w:p>
    <w:p w14:paraId="166AC084" w14:textId="77777777" w:rsidR="00906AC5" w:rsidRDefault="00906AC5">
      <w:pPr>
        <w:rPr>
          <w:rFonts w:ascii="Arial" w:hAnsi="Arial" w:cs="Arial"/>
          <w:b/>
          <w:sz w:val="22"/>
          <w:szCs w:val="22"/>
          <w:u w:val="single"/>
        </w:rPr>
      </w:pPr>
    </w:p>
    <w:p w14:paraId="4ABE7668" w14:textId="2D88AF3B" w:rsidR="00C45653" w:rsidRPr="002E2524" w:rsidRDefault="00763681" w:rsidP="00CC598F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On </w:t>
      </w:r>
      <w:r w:rsidR="005D4E2D">
        <w:rPr>
          <w:rFonts w:ascii="Arial" w:hAnsi="Arial" w:cs="Arial"/>
          <w:noProof/>
          <w:sz w:val="22"/>
          <w:szCs w:val="22"/>
        </w:rPr>
        <w:t xml:space="preserve">the </w:t>
      </w:r>
      <w:r w:rsidR="00340BA6">
        <w:rPr>
          <w:rFonts w:ascii="Arial" w:hAnsi="Arial" w:cs="Arial"/>
          <w:noProof/>
          <w:sz w:val="22"/>
          <w:szCs w:val="22"/>
        </w:rPr>
        <w:t>“</w:t>
      </w:r>
      <w:r w:rsidR="00340BA6" w:rsidRPr="005D4E2D">
        <w:rPr>
          <w:rFonts w:ascii="Arial" w:hAnsi="Arial" w:cs="Arial"/>
          <w:b/>
          <w:bCs/>
          <w:noProof/>
          <w:sz w:val="22"/>
          <w:szCs w:val="22"/>
        </w:rPr>
        <w:t>Users</w:t>
      </w:r>
      <w:r w:rsidR="00340BA6">
        <w:rPr>
          <w:rFonts w:ascii="Arial" w:hAnsi="Arial" w:cs="Arial"/>
          <w:noProof/>
          <w:sz w:val="22"/>
          <w:szCs w:val="22"/>
        </w:rPr>
        <w:t xml:space="preserve">” </w:t>
      </w:r>
      <w:r w:rsidR="006642BD">
        <w:rPr>
          <w:rFonts w:ascii="Arial" w:hAnsi="Arial" w:cs="Arial"/>
          <w:noProof/>
          <w:sz w:val="22"/>
          <w:szCs w:val="22"/>
        </w:rPr>
        <w:t>object</w:t>
      </w:r>
      <w:r w:rsidR="00252D3C">
        <w:rPr>
          <w:rFonts w:ascii="Arial" w:hAnsi="Arial" w:cs="Arial"/>
          <w:noProof/>
          <w:sz w:val="22"/>
          <w:szCs w:val="22"/>
        </w:rPr>
        <w:t xml:space="preserve"> </w:t>
      </w:r>
      <w:r w:rsidR="001D5B8D">
        <w:rPr>
          <w:rFonts w:ascii="Arial" w:hAnsi="Arial" w:cs="Arial"/>
          <w:noProof/>
          <w:sz w:val="22"/>
          <w:szCs w:val="22"/>
        </w:rPr>
        <w:t>of</w:t>
      </w:r>
      <w:r w:rsidR="00340BA6">
        <w:rPr>
          <w:rFonts w:ascii="Arial" w:hAnsi="Arial" w:cs="Arial"/>
          <w:noProof/>
          <w:sz w:val="22"/>
          <w:szCs w:val="22"/>
        </w:rPr>
        <w:t xml:space="preserve"> </w:t>
      </w:r>
      <w:r w:rsidR="005338B5" w:rsidRPr="00044669">
        <w:rPr>
          <w:rFonts w:ascii="Arial" w:hAnsi="Arial" w:cs="Arial"/>
          <w:noProof/>
          <w:sz w:val="22"/>
          <w:szCs w:val="22"/>
        </w:rPr>
        <w:t xml:space="preserve">the Active Directory Users and Computer, </w:t>
      </w:r>
      <w:r w:rsidR="005338B5" w:rsidRPr="003510C4">
        <w:rPr>
          <w:rFonts w:ascii="Arial" w:hAnsi="Arial" w:cs="Arial"/>
          <w:b/>
          <w:bCs/>
          <w:noProof/>
          <w:sz w:val="22"/>
          <w:szCs w:val="22"/>
        </w:rPr>
        <w:t>right click</w:t>
      </w:r>
      <w:r w:rsidR="005338B5" w:rsidRPr="00044669">
        <w:rPr>
          <w:rFonts w:ascii="Arial" w:hAnsi="Arial" w:cs="Arial"/>
          <w:noProof/>
          <w:sz w:val="22"/>
          <w:szCs w:val="22"/>
        </w:rPr>
        <w:t xml:space="preserve"> and select </w:t>
      </w:r>
      <w:r w:rsidR="005338B5" w:rsidRPr="00044669">
        <w:rPr>
          <w:rFonts w:ascii="Arial" w:hAnsi="Arial" w:cs="Arial"/>
          <w:b/>
          <w:bCs/>
          <w:noProof/>
          <w:sz w:val="22"/>
          <w:szCs w:val="22"/>
        </w:rPr>
        <w:t>New-&gt;User</w:t>
      </w:r>
    </w:p>
    <w:p w14:paraId="4A6397F1" w14:textId="77777777" w:rsidR="002E2524" w:rsidRDefault="002E2524" w:rsidP="002E2524">
      <w:pPr>
        <w:ind w:left="360"/>
        <w:rPr>
          <w:rFonts w:ascii="Arial" w:hAnsi="Arial" w:cs="Arial"/>
          <w:noProof/>
          <w:sz w:val="22"/>
          <w:szCs w:val="22"/>
        </w:rPr>
      </w:pPr>
    </w:p>
    <w:p w14:paraId="186842ED" w14:textId="724D174C" w:rsidR="005338B5" w:rsidRPr="00044669" w:rsidRDefault="005338B5" w:rsidP="00CC598F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Enter 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NIuser1</w:t>
      </w:r>
      <w:r w:rsidRPr="00044669">
        <w:rPr>
          <w:rFonts w:ascii="Arial" w:hAnsi="Arial" w:cs="Arial"/>
          <w:noProof/>
          <w:sz w:val="22"/>
          <w:szCs w:val="22"/>
        </w:rPr>
        <w:t xml:space="preserve"> as shown in Figure 2.2 and </w:t>
      </w:r>
      <w:r w:rsidR="006642BD">
        <w:rPr>
          <w:rFonts w:ascii="Arial" w:hAnsi="Arial" w:cs="Arial"/>
          <w:noProof/>
          <w:sz w:val="22"/>
          <w:szCs w:val="22"/>
        </w:rPr>
        <w:t>click</w:t>
      </w:r>
      <w:r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FB6C22" w:rsidRPr="00FB6C22">
        <w:rPr>
          <w:rFonts w:ascii="Arial" w:hAnsi="Arial" w:cs="Arial"/>
          <w:b/>
          <w:bCs/>
          <w:noProof/>
          <w:sz w:val="22"/>
          <w:szCs w:val="22"/>
        </w:rPr>
        <w:t>“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Next</w:t>
      </w:r>
      <w:r w:rsidR="00FB6C2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&gt;</w:t>
      </w:r>
      <w:r w:rsidR="00FB6C22">
        <w:rPr>
          <w:rFonts w:ascii="Arial" w:hAnsi="Arial" w:cs="Arial"/>
          <w:b/>
          <w:bCs/>
          <w:noProof/>
          <w:sz w:val="22"/>
          <w:szCs w:val="22"/>
        </w:rPr>
        <w:t>”</w:t>
      </w:r>
    </w:p>
    <w:p w14:paraId="041EC950" w14:textId="77777777" w:rsidR="005338B5" w:rsidRPr="00044669" w:rsidRDefault="005338B5">
      <w:pPr>
        <w:rPr>
          <w:rFonts w:ascii="Arial" w:hAnsi="Arial" w:cs="Arial"/>
          <w:b/>
          <w:sz w:val="22"/>
          <w:szCs w:val="22"/>
          <w:u w:val="single"/>
        </w:rPr>
      </w:pPr>
    </w:p>
    <w:p w14:paraId="2C1DA91A" w14:textId="1E51F210" w:rsidR="00404CEA" w:rsidRPr="00044669" w:rsidRDefault="00292928" w:rsidP="00885962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EA9FB3" wp14:editId="3F3639BE">
            <wp:extent cx="2530475" cy="176593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044669">
        <w:rPr>
          <w:rFonts w:ascii="Arial" w:hAnsi="Arial" w:cs="Arial"/>
          <w:noProof/>
          <w:sz w:val="22"/>
          <w:szCs w:val="22"/>
        </w:rPr>
        <w:t xml:space="preserve">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FD5651" wp14:editId="066F76F9">
            <wp:extent cx="2446655" cy="182054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1647" w14:textId="31133ECB" w:rsidR="009F0A5F" w:rsidRPr="00044669" w:rsidRDefault="00057549" w:rsidP="001B53A6">
      <w:pPr>
        <w:ind w:left="720" w:firstLine="720"/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>Figure 2.1</w:t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1B53A6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>Figure 2.2</w:t>
      </w:r>
    </w:p>
    <w:p w14:paraId="0A7C4E61" w14:textId="77777777" w:rsidR="00057549" w:rsidRPr="00044669" w:rsidRDefault="009F0A5F" w:rsidP="00885962">
      <w:pPr>
        <w:ind w:firstLine="720"/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ab/>
      </w:r>
    </w:p>
    <w:p w14:paraId="79767DBF" w14:textId="03771B8E" w:rsidR="000D0B41" w:rsidRPr="006642BD" w:rsidRDefault="005338B5" w:rsidP="006642BD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>Type “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Pa$$word</w:t>
      </w:r>
      <w:r w:rsidRPr="00044669">
        <w:rPr>
          <w:rFonts w:ascii="Arial" w:hAnsi="Arial" w:cs="Arial"/>
          <w:noProof/>
          <w:sz w:val="22"/>
          <w:szCs w:val="22"/>
        </w:rPr>
        <w:t>” in the password box and check “</w:t>
      </w:r>
      <w:r w:rsidRPr="000D0B41">
        <w:rPr>
          <w:rFonts w:ascii="Arial" w:hAnsi="Arial" w:cs="Arial"/>
          <w:b/>
          <w:bCs/>
          <w:noProof/>
          <w:sz w:val="22"/>
          <w:szCs w:val="22"/>
        </w:rPr>
        <w:t>User must change password at next logon</w:t>
      </w:r>
      <w:r w:rsidRPr="00044669">
        <w:rPr>
          <w:rFonts w:ascii="Arial" w:hAnsi="Arial" w:cs="Arial"/>
          <w:noProof/>
          <w:sz w:val="22"/>
          <w:szCs w:val="22"/>
        </w:rPr>
        <w:t>”</w:t>
      </w:r>
      <w:r w:rsidR="006642BD">
        <w:rPr>
          <w:rFonts w:ascii="Arial" w:hAnsi="Arial" w:cs="Arial"/>
          <w:noProof/>
          <w:sz w:val="22"/>
          <w:szCs w:val="22"/>
        </w:rPr>
        <w:t>. Click</w:t>
      </w:r>
      <w:r w:rsidR="000D0B41" w:rsidRPr="006642BD">
        <w:rPr>
          <w:rFonts w:ascii="Arial" w:hAnsi="Arial" w:cs="Arial"/>
          <w:noProof/>
          <w:sz w:val="22"/>
          <w:szCs w:val="22"/>
        </w:rPr>
        <w:t xml:space="preserve"> “</w:t>
      </w:r>
      <w:r w:rsidR="000D0B41" w:rsidRPr="006642BD">
        <w:rPr>
          <w:rFonts w:ascii="Arial" w:hAnsi="Arial" w:cs="Arial"/>
          <w:b/>
          <w:bCs/>
          <w:noProof/>
          <w:sz w:val="22"/>
          <w:szCs w:val="22"/>
        </w:rPr>
        <w:t>Next &gt;</w:t>
      </w:r>
      <w:r w:rsidR="000D0B41" w:rsidRPr="006642BD">
        <w:rPr>
          <w:rFonts w:ascii="Arial" w:hAnsi="Arial" w:cs="Arial"/>
          <w:noProof/>
          <w:sz w:val="22"/>
          <w:szCs w:val="22"/>
        </w:rPr>
        <w:t>” to continue</w:t>
      </w:r>
      <w:r w:rsidR="006642BD">
        <w:rPr>
          <w:rFonts w:ascii="Arial" w:hAnsi="Arial" w:cs="Arial"/>
          <w:noProof/>
          <w:sz w:val="22"/>
          <w:szCs w:val="22"/>
        </w:rPr>
        <w:t>.</w:t>
      </w:r>
    </w:p>
    <w:p w14:paraId="563B867E" w14:textId="77777777" w:rsidR="00FF4E3E" w:rsidRPr="00044669" w:rsidRDefault="00FF4E3E" w:rsidP="00E2645A">
      <w:pPr>
        <w:jc w:val="center"/>
        <w:rPr>
          <w:rFonts w:ascii="Arial" w:hAnsi="Arial" w:cs="Arial"/>
          <w:noProof/>
          <w:sz w:val="22"/>
          <w:szCs w:val="22"/>
        </w:rPr>
      </w:pPr>
    </w:p>
    <w:p w14:paraId="4DC3CA70" w14:textId="0B68C6B2" w:rsidR="00FF4E3E" w:rsidRPr="00044669" w:rsidRDefault="00292928" w:rsidP="006642B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E5356D" wp14:editId="65E0FFB4">
            <wp:simplePos x="914400" y="8674873"/>
            <wp:positionH relativeFrom="column">
              <wp:align>left</wp:align>
            </wp:positionH>
            <wp:positionV relativeFrom="paragraph">
              <wp:align>top</wp:align>
            </wp:positionV>
            <wp:extent cx="1685677" cy="1172514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77" cy="117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42BD">
        <w:rPr>
          <w:rFonts w:ascii="Arial" w:hAnsi="Arial" w:cs="Arial"/>
          <w:noProof/>
          <w:sz w:val="22"/>
          <w:szCs w:val="22"/>
        </w:rPr>
        <w:br w:type="textWrapping" w:clear="all"/>
      </w:r>
      <w:r w:rsidR="0006364C" w:rsidRPr="00044669">
        <w:rPr>
          <w:rFonts w:ascii="Arial" w:hAnsi="Arial" w:cs="Arial"/>
          <w:noProof/>
          <w:sz w:val="22"/>
          <w:szCs w:val="22"/>
        </w:rPr>
        <w:t xml:space="preserve">     </w:t>
      </w:r>
      <w:r w:rsidR="006D02CF">
        <w:rPr>
          <w:rFonts w:ascii="Arial" w:hAnsi="Arial" w:cs="Arial"/>
          <w:noProof/>
          <w:sz w:val="22"/>
          <w:szCs w:val="22"/>
        </w:rPr>
        <w:tab/>
      </w:r>
      <w:r w:rsidR="006642BD">
        <w:rPr>
          <w:rFonts w:ascii="Arial" w:hAnsi="Arial" w:cs="Arial"/>
          <w:noProof/>
          <w:sz w:val="22"/>
          <w:szCs w:val="22"/>
        </w:rPr>
        <w:t>F</w:t>
      </w:r>
      <w:r w:rsidR="00FF4E3E" w:rsidRPr="00044669">
        <w:rPr>
          <w:rFonts w:ascii="Arial" w:hAnsi="Arial" w:cs="Arial"/>
          <w:noProof/>
          <w:sz w:val="22"/>
          <w:szCs w:val="22"/>
        </w:rPr>
        <w:t>igure 2.3</w:t>
      </w:r>
    </w:p>
    <w:p w14:paraId="3183297C" w14:textId="226AC177" w:rsidR="00124507" w:rsidRPr="00044669" w:rsidRDefault="00A101FE" w:rsidP="004C5093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t>Click</w:t>
      </w:r>
      <w:r w:rsidR="00124507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124507" w:rsidRPr="00044669">
        <w:rPr>
          <w:rFonts w:ascii="Arial" w:hAnsi="Arial" w:cs="Arial"/>
          <w:b/>
          <w:bCs/>
          <w:noProof/>
          <w:sz w:val="22"/>
          <w:szCs w:val="22"/>
        </w:rPr>
        <w:t>“Finish”</w:t>
      </w:r>
      <w:r w:rsidR="00D072C5">
        <w:rPr>
          <w:rFonts w:ascii="Arial" w:hAnsi="Arial" w:cs="Arial"/>
          <w:noProof/>
          <w:sz w:val="22"/>
          <w:szCs w:val="22"/>
        </w:rPr>
        <w:t xml:space="preserve"> and the</w:t>
      </w:r>
      <w:r w:rsidR="00124507" w:rsidRPr="00044669">
        <w:rPr>
          <w:rFonts w:ascii="Arial" w:hAnsi="Arial" w:cs="Arial"/>
          <w:noProof/>
          <w:sz w:val="22"/>
          <w:szCs w:val="22"/>
        </w:rPr>
        <w:t xml:space="preserve"> user, </w:t>
      </w:r>
      <w:r w:rsidR="00124507" w:rsidRPr="00DF7F6E">
        <w:rPr>
          <w:rFonts w:ascii="Arial" w:hAnsi="Arial" w:cs="Arial"/>
          <w:b/>
          <w:bCs/>
          <w:noProof/>
          <w:sz w:val="22"/>
          <w:szCs w:val="22"/>
        </w:rPr>
        <w:t>NIuser1</w:t>
      </w:r>
      <w:r w:rsidR="00124507" w:rsidRPr="00044669">
        <w:rPr>
          <w:rFonts w:ascii="Arial" w:hAnsi="Arial" w:cs="Arial"/>
          <w:noProof/>
          <w:sz w:val="22"/>
          <w:szCs w:val="22"/>
        </w:rPr>
        <w:t xml:space="preserve"> will be created</w:t>
      </w:r>
      <w:r w:rsidR="009E7257">
        <w:rPr>
          <w:rFonts w:ascii="Arial" w:hAnsi="Arial" w:cs="Arial"/>
          <w:noProof/>
          <w:sz w:val="22"/>
          <w:szCs w:val="22"/>
        </w:rPr>
        <w:t xml:space="preserve"> as shown in Figure 2.4</w:t>
      </w:r>
      <w:r w:rsidR="00124507" w:rsidRPr="00044669">
        <w:rPr>
          <w:rFonts w:ascii="Arial" w:hAnsi="Arial" w:cs="Arial"/>
          <w:noProof/>
          <w:sz w:val="22"/>
          <w:szCs w:val="22"/>
        </w:rPr>
        <w:t>.</w:t>
      </w:r>
    </w:p>
    <w:p w14:paraId="0FDB4008" w14:textId="77777777" w:rsidR="00124507" w:rsidRDefault="00124507" w:rsidP="009F6308">
      <w:pPr>
        <w:rPr>
          <w:rFonts w:ascii="Arial" w:hAnsi="Arial" w:cs="Arial"/>
          <w:noProof/>
          <w:sz w:val="22"/>
          <w:szCs w:val="22"/>
        </w:rPr>
      </w:pPr>
    </w:p>
    <w:p w14:paraId="69343F68" w14:textId="5506D71E" w:rsidR="00196A6B" w:rsidRPr="00044669" w:rsidRDefault="00292928" w:rsidP="009F6308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13F5277" wp14:editId="1ED463D6">
            <wp:extent cx="2505075" cy="180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6415" w14:textId="77777777" w:rsidR="001871E2" w:rsidRPr="00044669" w:rsidRDefault="005E115C" w:rsidP="009F6308">
      <w:pPr>
        <w:ind w:firstLine="720"/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     </w:t>
      </w:r>
      <w:r w:rsidR="00DB2FC8">
        <w:rPr>
          <w:rFonts w:ascii="Arial" w:hAnsi="Arial" w:cs="Arial"/>
          <w:noProof/>
          <w:sz w:val="22"/>
          <w:szCs w:val="22"/>
        </w:rPr>
        <w:tab/>
      </w:r>
      <w:r w:rsidR="001871E2" w:rsidRPr="00044669">
        <w:rPr>
          <w:rFonts w:ascii="Arial" w:hAnsi="Arial" w:cs="Arial"/>
          <w:noProof/>
          <w:sz w:val="22"/>
          <w:szCs w:val="22"/>
        </w:rPr>
        <w:t>Figure 2.4</w:t>
      </w:r>
    </w:p>
    <w:p w14:paraId="5D19314D" w14:textId="77777777" w:rsidR="00196A6B" w:rsidRPr="00044669" w:rsidRDefault="00196A6B" w:rsidP="00FF4E3E">
      <w:pPr>
        <w:rPr>
          <w:rFonts w:ascii="Arial" w:hAnsi="Arial" w:cs="Arial"/>
          <w:noProof/>
          <w:sz w:val="22"/>
          <w:szCs w:val="22"/>
        </w:rPr>
      </w:pPr>
    </w:p>
    <w:p w14:paraId="2A852F3D" w14:textId="77777777" w:rsidR="00404CEA" w:rsidRPr="00044669" w:rsidRDefault="00404CEA">
      <w:pPr>
        <w:rPr>
          <w:rFonts w:ascii="Arial" w:hAnsi="Arial" w:cs="Arial"/>
          <w:b/>
          <w:sz w:val="22"/>
          <w:szCs w:val="22"/>
          <w:u w:val="single"/>
        </w:rPr>
      </w:pPr>
    </w:p>
    <w:p w14:paraId="52720FF3" w14:textId="035AE961" w:rsidR="00906AC5" w:rsidRPr="00876B68" w:rsidRDefault="00906AC5">
      <w:pPr>
        <w:rPr>
          <w:rFonts w:ascii="Arial" w:hAnsi="Arial" w:cs="Arial"/>
          <w:b/>
          <w:color w:val="000000" w:themeColor="text1"/>
          <w:u w:val="single"/>
        </w:rPr>
      </w:pPr>
      <w:r w:rsidRPr="00876B68">
        <w:rPr>
          <w:rFonts w:ascii="Arial" w:hAnsi="Arial" w:cs="Arial"/>
          <w:b/>
          <w:color w:val="000000" w:themeColor="text1"/>
          <w:u w:val="single"/>
        </w:rPr>
        <w:t xml:space="preserve">Task 3: </w:t>
      </w:r>
      <w:r w:rsidR="00DC10F0" w:rsidRPr="00876B68">
        <w:rPr>
          <w:rFonts w:ascii="Arial" w:hAnsi="Arial" w:cs="Arial"/>
          <w:b/>
          <w:color w:val="000000" w:themeColor="text1"/>
          <w:u w:val="single"/>
        </w:rPr>
        <w:t>Create Computer Account</w:t>
      </w:r>
      <w:r w:rsidR="00876B68" w:rsidRPr="00876B68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876B68" w:rsidRPr="00876B68">
        <w:rPr>
          <w:rFonts w:ascii="Arial" w:hAnsi="Arial" w:cs="Arial"/>
          <w:color w:val="000000" w:themeColor="text1"/>
          <w:sz w:val="22"/>
          <w:szCs w:val="22"/>
          <w:u w:val="single"/>
        </w:rPr>
        <w:t>(</w:t>
      </w:r>
      <w:r w:rsidR="00876B68" w:rsidRPr="00876B68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Optional – if you have 2</w:t>
      </w:r>
      <w:r w:rsidR="00876B68" w:rsidRPr="00876B68">
        <w:rPr>
          <w:rFonts w:ascii="Arial" w:hAnsi="Arial" w:cs="Arial"/>
          <w:b/>
          <w:bCs/>
          <w:color w:val="FF0000"/>
          <w:sz w:val="22"/>
          <w:szCs w:val="22"/>
          <w:u w:val="single"/>
          <w:vertAlign w:val="superscript"/>
        </w:rPr>
        <w:t>nd</w:t>
      </w:r>
      <w:r w:rsidR="00876B68" w:rsidRPr="00876B68">
        <w:rPr>
          <w:rFonts w:ascii="Arial" w:hAnsi="Arial" w:cs="Arial"/>
          <w:b/>
          <w:bCs/>
          <w:color w:val="FF0000"/>
          <w:sz w:val="22"/>
          <w:szCs w:val="22"/>
          <w:u w:val="single"/>
        </w:rPr>
        <w:t xml:space="preserve"> Windows x64 VM image</w:t>
      </w:r>
      <w:r w:rsidR="00876B68" w:rsidRPr="00876B68">
        <w:rPr>
          <w:rFonts w:ascii="Arial" w:hAnsi="Arial" w:cs="Arial"/>
          <w:color w:val="000000" w:themeColor="text1"/>
          <w:sz w:val="22"/>
          <w:szCs w:val="22"/>
          <w:u w:val="single"/>
        </w:rPr>
        <w:t>)</w:t>
      </w:r>
    </w:p>
    <w:p w14:paraId="7CDAC07B" w14:textId="77777777" w:rsidR="001871E2" w:rsidRPr="00044669" w:rsidRDefault="001871E2">
      <w:pPr>
        <w:rPr>
          <w:rFonts w:ascii="Arial" w:hAnsi="Arial" w:cs="Arial"/>
          <w:b/>
          <w:sz w:val="22"/>
          <w:szCs w:val="22"/>
          <w:u w:val="single"/>
        </w:rPr>
      </w:pPr>
    </w:p>
    <w:p w14:paraId="54F8E060" w14:textId="0C9CD57E" w:rsidR="00F73F38" w:rsidRDefault="00DA6502" w:rsidP="00E87B16">
      <w:pPr>
        <w:numPr>
          <w:ilvl w:val="0"/>
          <w:numId w:val="1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Click on</w:t>
      </w:r>
      <w:r w:rsidR="0093597B">
        <w:rPr>
          <w:rFonts w:ascii="Arial" w:hAnsi="Arial" w:cs="Arial"/>
          <w:noProof/>
          <w:sz w:val="22"/>
          <w:szCs w:val="22"/>
        </w:rPr>
        <w:t xml:space="preserve"> </w:t>
      </w:r>
      <w:r w:rsidR="009B024C">
        <w:rPr>
          <w:rFonts w:ascii="Arial" w:hAnsi="Arial" w:cs="Arial"/>
          <w:noProof/>
          <w:sz w:val="22"/>
          <w:szCs w:val="22"/>
        </w:rPr>
        <w:t xml:space="preserve">the </w:t>
      </w:r>
      <w:r w:rsidR="00A07979">
        <w:rPr>
          <w:rFonts w:ascii="Arial" w:hAnsi="Arial" w:cs="Arial"/>
          <w:noProof/>
          <w:sz w:val="22"/>
          <w:szCs w:val="22"/>
        </w:rPr>
        <w:t>“</w:t>
      </w:r>
      <w:r w:rsidR="00A07979" w:rsidRPr="00E92592">
        <w:rPr>
          <w:rFonts w:ascii="Arial" w:hAnsi="Arial" w:cs="Arial"/>
          <w:b/>
          <w:bCs/>
          <w:noProof/>
          <w:sz w:val="22"/>
          <w:szCs w:val="22"/>
        </w:rPr>
        <w:t>Computer</w:t>
      </w:r>
      <w:r w:rsidR="00A07979">
        <w:rPr>
          <w:rFonts w:ascii="Arial" w:hAnsi="Arial" w:cs="Arial"/>
          <w:noProof/>
          <w:sz w:val="22"/>
          <w:szCs w:val="22"/>
        </w:rPr>
        <w:t>”</w:t>
      </w:r>
      <w:r w:rsidR="00CD2B41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>object</w:t>
      </w:r>
      <w:r w:rsidR="001871E2" w:rsidRPr="00044669">
        <w:rPr>
          <w:rFonts w:ascii="Arial" w:hAnsi="Arial" w:cs="Arial"/>
          <w:noProof/>
          <w:sz w:val="22"/>
          <w:szCs w:val="22"/>
        </w:rPr>
        <w:t xml:space="preserve"> o</w:t>
      </w:r>
      <w:r w:rsidR="0093597B">
        <w:rPr>
          <w:rFonts w:ascii="Arial" w:hAnsi="Arial" w:cs="Arial"/>
          <w:noProof/>
          <w:sz w:val="22"/>
          <w:szCs w:val="22"/>
        </w:rPr>
        <w:t>f</w:t>
      </w:r>
      <w:r w:rsidR="001871E2" w:rsidRPr="00044669">
        <w:rPr>
          <w:rFonts w:ascii="Arial" w:hAnsi="Arial" w:cs="Arial"/>
          <w:noProof/>
          <w:sz w:val="22"/>
          <w:szCs w:val="22"/>
        </w:rPr>
        <w:t xml:space="preserve"> the Active Directory Users and Computer,</w:t>
      </w:r>
      <w:r w:rsidR="00E85EC0">
        <w:rPr>
          <w:rFonts w:ascii="Arial" w:hAnsi="Arial" w:cs="Arial"/>
          <w:noProof/>
          <w:sz w:val="22"/>
          <w:szCs w:val="22"/>
        </w:rPr>
        <w:t xml:space="preserve"> notice that </w:t>
      </w:r>
      <w:r w:rsidR="00E85EC0" w:rsidRPr="00044669">
        <w:rPr>
          <w:rFonts w:ascii="Arial" w:hAnsi="Arial" w:cs="Arial"/>
          <w:b/>
          <w:bCs/>
          <w:noProof/>
          <w:sz w:val="22"/>
          <w:szCs w:val="22"/>
        </w:rPr>
        <w:t>NIClient10</w:t>
      </w:r>
      <w:r w:rsidR="00E85EC0">
        <w:rPr>
          <w:rFonts w:ascii="Arial" w:hAnsi="Arial" w:cs="Arial"/>
          <w:b/>
          <w:bCs/>
          <w:noProof/>
          <w:sz w:val="22"/>
          <w:szCs w:val="22"/>
        </w:rPr>
        <w:t>1</w:t>
      </w:r>
      <w:r w:rsidR="00E85EC0"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E85EC0">
        <w:rPr>
          <w:rFonts w:ascii="Arial" w:hAnsi="Arial" w:cs="Arial"/>
          <w:noProof/>
          <w:sz w:val="22"/>
          <w:szCs w:val="22"/>
        </w:rPr>
        <w:t>was added automatically when it joined NI</w:t>
      </w:r>
      <w:r w:rsidR="00E85EC0" w:rsidRPr="00E85EC0">
        <w:rPr>
          <w:rFonts w:ascii="Arial" w:hAnsi="Arial" w:cs="Arial"/>
          <w:noProof/>
          <w:color w:val="FF0000"/>
          <w:sz w:val="22"/>
          <w:szCs w:val="22"/>
        </w:rPr>
        <w:t>T</w:t>
      </w:r>
      <w:r w:rsidR="00E85EC0">
        <w:rPr>
          <w:rFonts w:ascii="Arial" w:hAnsi="Arial" w:cs="Arial"/>
          <w:noProof/>
          <w:sz w:val="22"/>
          <w:szCs w:val="22"/>
        </w:rPr>
        <w:t>.com domain.</w:t>
      </w:r>
    </w:p>
    <w:p w14:paraId="62CF8B16" w14:textId="77777777" w:rsidR="00DA6502" w:rsidRDefault="00DA6502" w:rsidP="00DA6502">
      <w:pPr>
        <w:ind w:left="360"/>
        <w:rPr>
          <w:rFonts w:ascii="Arial" w:hAnsi="Arial" w:cs="Arial"/>
          <w:noProof/>
          <w:sz w:val="22"/>
          <w:szCs w:val="22"/>
        </w:rPr>
      </w:pPr>
    </w:p>
    <w:p w14:paraId="451AA03F" w14:textId="39FDFAF6" w:rsidR="00DA6502" w:rsidRPr="009916D0" w:rsidRDefault="00DA6502" w:rsidP="000C31A7">
      <w:pPr>
        <w:pStyle w:val="ListParagraph"/>
        <w:numPr>
          <w:ilvl w:val="8"/>
          <w:numId w:val="1"/>
        </w:numPr>
        <w:tabs>
          <w:tab w:val="clear" w:pos="0"/>
        </w:tabs>
        <w:ind w:left="360"/>
        <w:rPr>
          <w:rFonts w:ascii="Arial" w:hAnsi="Arial" w:cs="Arial"/>
          <w:color w:val="FF0000"/>
        </w:rPr>
      </w:pPr>
      <w:r w:rsidRPr="00C938E6">
        <w:rPr>
          <w:rFonts w:ascii="Arial" w:hAnsi="Arial" w:cs="Arial"/>
          <w:b/>
          <w:bCs/>
          <w:noProof/>
          <w:sz w:val="22"/>
          <w:szCs w:val="22"/>
        </w:rPr>
        <w:t>You can manually add a computer as follows:</w:t>
      </w:r>
      <w:r w:rsidR="00770B77" w:rsidRPr="009916D0">
        <w:rPr>
          <w:rFonts w:ascii="Arial" w:hAnsi="Arial" w:cs="Arial"/>
          <w:noProof/>
          <w:sz w:val="22"/>
          <w:szCs w:val="22"/>
        </w:rPr>
        <w:t xml:space="preserve"> </w:t>
      </w:r>
      <w:r w:rsidR="00770B77" w:rsidRPr="009916D0">
        <w:rPr>
          <w:rFonts w:ascii="Arial" w:hAnsi="Arial" w:cs="Arial"/>
          <w:color w:val="FF0000"/>
        </w:rPr>
        <w:t>(</w:t>
      </w:r>
      <w:r w:rsidR="00770B77" w:rsidRPr="009916D0">
        <w:rPr>
          <w:rFonts w:ascii="Arial" w:hAnsi="Arial" w:cs="Arial"/>
          <w:b/>
          <w:color w:val="FF0000"/>
        </w:rPr>
        <w:t>Optional – if you have 2</w:t>
      </w:r>
      <w:r w:rsidR="00770B77" w:rsidRPr="009916D0">
        <w:rPr>
          <w:rFonts w:ascii="Arial" w:hAnsi="Arial" w:cs="Arial"/>
          <w:b/>
          <w:color w:val="FF0000"/>
          <w:vertAlign w:val="superscript"/>
        </w:rPr>
        <w:t>nd</w:t>
      </w:r>
      <w:r w:rsidR="00770B77" w:rsidRPr="009916D0">
        <w:rPr>
          <w:rFonts w:ascii="Arial" w:hAnsi="Arial" w:cs="Arial"/>
          <w:b/>
          <w:color w:val="FF0000"/>
        </w:rPr>
        <w:t xml:space="preserve"> Windows x64 VM image</w:t>
      </w:r>
      <w:r w:rsidR="00770B77" w:rsidRPr="009916D0">
        <w:rPr>
          <w:rFonts w:ascii="Arial" w:hAnsi="Arial" w:cs="Arial"/>
          <w:color w:val="FF0000"/>
        </w:rPr>
        <w:t>)</w:t>
      </w:r>
    </w:p>
    <w:p w14:paraId="2A4E6B5B" w14:textId="77777777" w:rsidR="00E85EC0" w:rsidRDefault="00E85EC0" w:rsidP="00E85EC0">
      <w:pPr>
        <w:pStyle w:val="ListParagraph"/>
        <w:numPr>
          <w:ilvl w:val="0"/>
          <w:numId w:val="16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On t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he </w:t>
      </w:r>
      <w:r w:rsidR="00DA6502" w:rsidRPr="00E85EC0">
        <w:rPr>
          <w:rFonts w:ascii="Arial" w:hAnsi="Arial" w:cs="Arial"/>
          <w:b/>
          <w:noProof/>
          <w:sz w:val="22"/>
          <w:szCs w:val="22"/>
        </w:rPr>
        <w:t>“Computer”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</w:t>
      </w:r>
      <w:r w:rsidR="00DA6502">
        <w:rPr>
          <w:rFonts w:ascii="Arial" w:hAnsi="Arial" w:cs="Arial"/>
          <w:noProof/>
          <w:sz w:val="22"/>
          <w:szCs w:val="22"/>
        </w:rPr>
        <w:t>object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of the Active Directory Users and Computer, </w:t>
      </w:r>
      <w:r w:rsidR="00DA6502" w:rsidRPr="00E85EC0">
        <w:rPr>
          <w:rFonts w:ascii="Arial" w:hAnsi="Arial" w:cs="Arial"/>
          <w:b/>
          <w:noProof/>
          <w:sz w:val="22"/>
          <w:szCs w:val="22"/>
        </w:rPr>
        <w:t>right click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and select </w:t>
      </w:r>
      <w:r w:rsidR="00DA6502" w:rsidRPr="00E85EC0">
        <w:rPr>
          <w:rFonts w:ascii="Arial" w:hAnsi="Arial" w:cs="Arial"/>
          <w:b/>
          <w:noProof/>
          <w:sz w:val="22"/>
          <w:szCs w:val="22"/>
        </w:rPr>
        <w:t>New-&gt;Computer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</w:t>
      </w:r>
    </w:p>
    <w:p w14:paraId="7C870D3D" w14:textId="5DACB67A" w:rsidR="00DA6502" w:rsidRPr="00DA6502" w:rsidRDefault="00E85EC0" w:rsidP="00E85EC0">
      <w:pPr>
        <w:pStyle w:val="ListParagraph"/>
        <w:numPr>
          <w:ilvl w:val="0"/>
          <w:numId w:val="16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Enter </w:t>
      </w:r>
      <w:bookmarkStart w:id="0" w:name="_Hlk44850376"/>
      <w:r w:rsidRPr="00044669">
        <w:rPr>
          <w:rFonts w:ascii="Arial" w:hAnsi="Arial" w:cs="Arial"/>
          <w:b/>
          <w:bCs/>
          <w:noProof/>
          <w:sz w:val="22"/>
          <w:szCs w:val="22"/>
        </w:rPr>
        <w:t>NIClient10</w:t>
      </w:r>
      <w:r>
        <w:rPr>
          <w:rFonts w:ascii="Arial" w:hAnsi="Arial" w:cs="Arial"/>
          <w:b/>
          <w:bCs/>
          <w:noProof/>
          <w:sz w:val="22"/>
          <w:szCs w:val="22"/>
        </w:rPr>
        <w:t>2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bookmarkEnd w:id="0"/>
      <w:r w:rsidRPr="00044669">
        <w:rPr>
          <w:rFonts w:ascii="Arial" w:hAnsi="Arial" w:cs="Arial"/>
          <w:noProof/>
          <w:sz w:val="22"/>
          <w:szCs w:val="22"/>
        </w:rPr>
        <w:t xml:space="preserve">and </w:t>
      </w:r>
      <w:r>
        <w:rPr>
          <w:rFonts w:ascii="Arial" w:hAnsi="Arial" w:cs="Arial"/>
          <w:noProof/>
          <w:sz w:val="22"/>
          <w:szCs w:val="22"/>
        </w:rPr>
        <w:t>select</w:t>
      </w:r>
      <w:r w:rsidRPr="00044669">
        <w:rPr>
          <w:rFonts w:ascii="Arial" w:hAnsi="Arial" w:cs="Arial"/>
          <w:noProof/>
          <w:sz w:val="22"/>
          <w:szCs w:val="22"/>
        </w:rPr>
        <w:t xml:space="preserve"> </w:t>
      </w:r>
      <w:r w:rsidRPr="00A678D9">
        <w:rPr>
          <w:rFonts w:ascii="Arial" w:hAnsi="Arial" w:cs="Arial"/>
          <w:b/>
          <w:bCs/>
          <w:noProof/>
          <w:sz w:val="22"/>
          <w:szCs w:val="22"/>
        </w:rPr>
        <w:t>“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OK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” </w:t>
      </w:r>
      <w:r w:rsidR="00DA6502" w:rsidRPr="00DA6502">
        <w:rPr>
          <w:rFonts w:ascii="Arial" w:hAnsi="Arial" w:cs="Arial"/>
          <w:noProof/>
          <w:sz w:val="22"/>
          <w:szCs w:val="22"/>
        </w:rPr>
        <w:t>as shown in Figure 3.</w:t>
      </w:r>
      <w:r>
        <w:rPr>
          <w:rFonts w:ascii="Arial" w:hAnsi="Arial" w:cs="Arial"/>
          <w:noProof/>
          <w:sz w:val="22"/>
          <w:szCs w:val="22"/>
        </w:rPr>
        <w:t>2</w:t>
      </w:r>
    </w:p>
    <w:p w14:paraId="6F171B67" w14:textId="45E15C08" w:rsidR="001871E2" w:rsidRPr="00044669" w:rsidRDefault="001871E2" w:rsidP="00E85EC0">
      <w:pPr>
        <w:rPr>
          <w:rFonts w:ascii="Arial" w:hAnsi="Arial" w:cs="Arial"/>
          <w:noProof/>
          <w:sz w:val="22"/>
          <w:szCs w:val="22"/>
        </w:rPr>
      </w:pPr>
    </w:p>
    <w:p w14:paraId="64832DD6" w14:textId="697B0A16" w:rsidR="001871E2" w:rsidRPr="00044669" w:rsidRDefault="001871E2">
      <w:pPr>
        <w:rPr>
          <w:rFonts w:ascii="Arial" w:hAnsi="Arial" w:cs="Arial"/>
          <w:b/>
          <w:sz w:val="22"/>
          <w:szCs w:val="22"/>
          <w:u w:val="single"/>
        </w:rPr>
      </w:pPr>
    </w:p>
    <w:p w14:paraId="1782487B" w14:textId="21DA7240" w:rsidR="003E0680" w:rsidRPr="00044669" w:rsidRDefault="008576B1" w:rsidP="003E068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</w:rPr>
        <w:t xml:space="preserve">       </w:t>
      </w:r>
      <w:r w:rsidR="00292928">
        <w:rPr>
          <w:noProof/>
        </w:rPr>
        <w:drawing>
          <wp:inline distT="0" distB="0" distL="0" distR="0" wp14:anchorId="2DFF74DA" wp14:editId="69B6800F">
            <wp:extent cx="2242185" cy="197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t xml:space="preserve">     </w:t>
      </w:r>
      <w:r w:rsidR="00FB49B9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  </w:t>
      </w:r>
      <w:r w:rsidR="00E85EC0" w:rsidRPr="00E85EC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5DC8E1" wp14:editId="5F0CB777">
            <wp:extent cx="2205279" cy="1932167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3183" cy="19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t xml:space="preserve">                                      </w:t>
      </w:r>
    </w:p>
    <w:p w14:paraId="61FFC2E7" w14:textId="3DDDF79A" w:rsidR="008576B1" w:rsidRPr="00044669" w:rsidRDefault="003E0680" w:rsidP="008576B1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044669">
        <w:rPr>
          <w:rFonts w:ascii="Arial" w:hAnsi="Arial" w:cs="Arial"/>
          <w:bCs/>
          <w:sz w:val="22"/>
          <w:szCs w:val="22"/>
        </w:rPr>
        <w:t xml:space="preserve">        </w:t>
      </w:r>
      <w:r w:rsidR="0034334E">
        <w:rPr>
          <w:rFonts w:ascii="Arial" w:hAnsi="Arial" w:cs="Arial"/>
          <w:bCs/>
          <w:sz w:val="22"/>
          <w:szCs w:val="22"/>
        </w:rPr>
        <w:t xml:space="preserve">  </w:t>
      </w:r>
      <w:r w:rsidR="001871E2" w:rsidRPr="00044669">
        <w:rPr>
          <w:rFonts w:ascii="Arial" w:hAnsi="Arial" w:cs="Arial"/>
          <w:bCs/>
          <w:sz w:val="22"/>
          <w:szCs w:val="22"/>
        </w:rPr>
        <w:t>Figure 3.1</w:t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 w:rsidRPr="00044669">
        <w:rPr>
          <w:rFonts w:ascii="Arial" w:hAnsi="Arial" w:cs="Arial"/>
          <w:bCs/>
          <w:sz w:val="22"/>
          <w:szCs w:val="22"/>
        </w:rPr>
        <w:t>Figure 3.</w:t>
      </w:r>
      <w:r w:rsidR="008576B1">
        <w:rPr>
          <w:rFonts w:ascii="Arial" w:hAnsi="Arial" w:cs="Arial"/>
          <w:bCs/>
          <w:sz w:val="22"/>
          <w:szCs w:val="22"/>
        </w:rPr>
        <w:t>2</w:t>
      </w:r>
    </w:p>
    <w:p w14:paraId="7C235313" w14:textId="2BE510EE" w:rsidR="00DC10F0" w:rsidRPr="00044669" w:rsidRDefault="00DC10F0" w:rsidP="003E0680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7236E92D" w14:textId="77777777" w:rsidR="001871E2" w:rsidRPr="00044669" w:rsidRDefault="001871E2">
      <w:pPr>
        <w:rPr>
          <w:rFonts w:ascii="Arial" w:hAnsi="Arial" w:cs="Arial"/>
          <w:b/>
          <w:sz w:val="22"/>
          <w:szCs w:val="22"/>
          <w:u w:val="single"/>
        </w:rPr>
      </w:pPr>
    </w:p>
    <w:p w14:paraId="3F9C4521" w14:textId="77777777" w:rsidR="00906AC5" w:rsidRPr="00044669" w:rsidRDefault="00906AC5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6914DE79" w14:textId="77777777" w:rsidR="00906AC5" w:rsidRPr="00044669" w:rsidRDefault="00906AC5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60A7BFD7" w14:textId="77777777" w:rsidR="00906AC5" w:rsidRPr="00CC6158" w:rsidRDefault="00906AC5">
      <w:pPr>
        <w:pageBreakBefore/>
        <w:rPr>
          <w:rFonts w:ascii="Arial" w:hAnsi="Arial" w:cs="Arial"/>
        </w:rPr>
      </w:pPr>
      <w:r w:rsidRPr="00CC6158">
        <w:rPr>
          <w:rFonts w:ascii="Arial" w:hAnsi="Arial" w:cs="Arial"/>
          <w:b/>
          <w:u w:val="single"/>
        </w:rPr>
        <w:lastRenderedPageBreak/>
        <w:t>Task 4: C</w:t>
      </w:r>
      <w:r w:rsidR="00CB570D" w:rsidRPr="00CC6158">
        <w:rPr>
          <w:rFonts w:ascii="Arial" w:hAnsi="Arial" w:cs="Arial"/>
          <w:b/>
          <w:u w:val="single"/>
        </w:rPr>
        <w:t xml:space="preserve">reate </w:t>
      </w:r>
      <w:r w:rsidR="007472A4" w:rsidRPr="00CC6158">
        <w:rPr>
          <w:rFonts w:ascii="Arial" w:hAnsi="Arial" w:cs="Arial"/>
          <w:b/>
          <w:u w:val="single"/>
        </w:rPr>
        <w:t xml:space="preserve">Global </w:t>
      </w:r>
      <w:r w:rsidR="00CB570D" w:rsidRPr="00CC6158">
        <w:rPr>
          <w:rFonts w:ascii="Arial" w:hAnsi="Arial" w:cs="Arial"/>
          <w:b/>
          <w:u w:val="single"/>
        </w:rPr>
        <w:t>Group</w:t>
      </w:r>
      <w:r w:rsidR="00123CC4" w:rsidRPr="00CC6158">
        <w:rPr>
          <w:rFonts w:ascii="Arial" w:hAnsi="Arial" w:cs="Arial"/>
          <w:b/>
          <w:u w:val="single"/>
        </w:rPr>
        <w:t xml:space="preserve"> and Implementing Group Strategy</w:t>
      </w:r>
    </w:p>
    <w:p w14:paraId="774E7F57" w14:textId="77777777" w:rsidR="00FC0EF6" w:rsidRDefault="00FC0EF6" w:rsidP="00FC0EF6">
      <w:pPr>
        <w:rPr>
          <w:rFonts w:ascii="Arial" w:hAnsi="Arial" w:cs="Arial"/>
          <w:b/>
          <w:sz w:val="22"/>
          <w:szCs w:val="22"/>
          <w:u w:val="single"/>
        </w:rPr>
      </w:pPr>
    </w:p>
    <w:p w14:paraId="06EF73CD" w14:textId="6664DF80" w:rsidR="00245BC0" w:rsidRDefault="00514227" w:rsidP="00FC0EF6">
      <w:pPr>
        <w:numPr>
          <w:ilvl w:val="0"/>
          <w:numId w:val="13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On</w:t>
      </w:r>
      <w:r w:rsidR="001C13CA">
        <w:rPr>
          <w:rFonts w:ascii="Arial" w:hAnsi="Arial" w:cs="Arial"/>
          <w:noProof/>
          <w:sz w:val="22"/>
          <w:szCs w:val="22"/>
        </w:rPr>
        <w:t xml:space="preserve"> the “</w:t>
      </w:r>
      <w:r w:rsidR="0044234F" w:rsidRPr="0044234F">
        <w:rPr>
          <w:rFonts w:ascii="Arial" w:hAnsi="Arial" w:cs="Arial"/>
          <w:b/>
          <w:bCs/>
          <w:noProof/>
          <w:sz w:val="22"/>
          <w:szCs w:val="22"/>
        </w:rPr>
        <w:t>Users</w:t>
      </w:r>
      <w:r w:rsidR="001C13CA">
        <w:rPr>
          <w:rFonts w:ascii="Arial" w:hAnsi="Arial" w:cs="Arial"/>
          <w:noProof/>
          <w:sz w:val="22"/>
          <w:szCs w:val="22"/>
        </w:rPr>
        <w:t>”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8C6377">
        <w:rPr>
          <w:rFonts w:ascii="Arial" w:hAnsi="Arial" w:cs="Arial"/>
          <w:noProof/>
          <w:sz w:val="22"/>
          <w:szCs w:val="22"/>
        </w:rPr>
        <w:t>object</w:t>
      </w:r>
      <w:r w:rsidR="00D9697C">
        <w:rPr>
          <w:rFonts w:ascii="Arial" w:hAnsi="Arial" w:cs="Arial"/>
          <w:noProof/>
          <w:sz w:val="22"/>
          <w:szCs w:val="22"/>
        </w:rPr>
        <w:t xml:space="preserve"> </w:t>
      </w:r>
      <w:r w:rsidR="00BE63EC" w:rsidRPr="00044669">
        <w:rPr>
          <w:rFonts w:ascii="Arial" w:hAnsi="Arial" w:cs="Arial"/>
          <w:noProof/>
          <w:sz w:val="22"/>
          <w:szCs w:val="22"/>
        </w:rPr>
        <w:t>o</w:t>
      </w:r>
      <w:r w:rsidR="005B1859">
        <w:rPr>
          <w:rFonts w:ascii="Arial" w:hAnsi="Arial" w:cs="Arial"/>
          <w:noProof/>
          <w:sz w:val="22"/>
          <w:szCs w:val="22"/>
        </w:rPr>
        <w:t>f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 the Active Directory Users and Computer, </w:t>
      </w:r>
      <w:r w:rsidR="00BE63EC" w:rsidRPr="00460DE7">
        <w:rPr>
          <w:rFonts w:ascii="Arial" w:hAnsi="Arial" w:cs="Arial"/>
          <w:b/>
          <w:bCs/>
          <w:noProof/>
          <w:sz w:val="22"/>
          <w:szCs w:val="22"/>
        </w:rPr>
        <w:t>right click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 and select </w:t>
      </w:r>
      <w:r w:rsidR="00BE63EC" w:rsidRPr="00044669">
        <w:rPr>
          <w:rFonts w:ascii="Arial" w:hAnsi="Arial" w:cs="Arial"/>
          <w:b/>
          <w:bCs/>
          <w:noProof/>
          <w:sz w:val="22"/>
          <w:szCs w:val="22"/>
        </w:rPr>
        <w:t>New-&gt;</w:t>
      </w:r>
      <w:r w:rsidR="007C4DB5" w:rsidRPr="00044669">
        <w:rPr>
          <w:rFonts w:ascii="Arial" w:hAnsi="Arial" w:cs="Arial"/>
          <w:b/>
          <w:bCs/>
          <w:noProof/>
          <w:sz w:val="22"/>
          <w:szCs w:val="22"/>
        </w:rPr>
        <w:t>Group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CC6CC0" w:rsidRPr="00CC6CC0">
        <w:rPr>
          <w:rFonts w:ascii="Arial" w:hAnsi="Arial" w:cs="Arial"/>
          <w:noProof/>
          <w:sz w:val="22"/>
          <w:szCs w:val="22"/>
        </w:rPr>
        <w:t>with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Group scope </w:t>
      </w:r>
      <w:r w:rsidR="00CC6CC0" w:rsidRPr="00CC6CC0">
        <w:rPr>
          <w:rFonts w:ascii="Arial" w:hAnsi="Arial" w:cs="Arial"/>
          <w:noProof/>
          <w:sz w:val="22"/>
          <w:szCs w:val="22"/>
        </w:rPr>
        <w:t>as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“Global” </w:t>
      </w:r>
      <w:r w:rsidR="00CC6CC0" w:rsidRPr="00CC6CC0">
        <w:rPr>
          <w:rFonts w:ascii="Arial" w:hAnsi="Arial" w:cs="Arial"/>
          <w:noProof/>
          <w:sz w:val="22"/>
          <w:szCs w:val="22"/>
        </w:rPr>
        <w:t>and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Group type </w:t>
      </w:r>
      <w:r w:rsidR="00CC6CC0" w:rsidRPr="00CC6CC0">
        <w:rPr>
          <w:rFonts w:ascii="Arial" w:hAnsi="Arial" w:cs="Arial"/>
          <w:noProof/>
          <w:sz w:val="22"/>
          <w:szCs w:val="22"/>
        </w:rPr>
        <w:t>as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“Security”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. </w:t>
      </w:r>
    </w:p>
    <w:p w14:paraId="7273C970" w14:textId="77777777" w:rsidR="00245BC0" w:rsidRDefault="00245BC0" w:rsidP="00245BC0">
      <w:pPr>
        <w:ind w:left="360"/>
        <w:rPr>
          <w:rFonts w:ascii="Arial" w:hAnsi="Arial" w:cs="Arial"/>
          <w:noProof/>
          <w:sz w:val="22"/>
          <w:szCs w:val="22"/>
        </w:rPr>
      </w:pPr>
    </w:p>
    <w:p w14:paraId="6B661033" w14:textId="64565210" w:rsidR="00BE63EC" w:rsidRPr="00044669" w:rsidRDefault="00BE63EC" w:rsidP="00FC0EF6">
      <w:pPr>
        <w:numPr>
          <w:ilvl w:val="0"/>
          <w:numId w:val="13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Enter </w:t>
      </w:r>
      <w:r w:rsidR="00FF0949">
        <w:rPr>
          <w:rFonts w:ascii="Arial" w:hAnsi="Arial" w:cs="Arial"/>
          <w:b/>
          <w:bCs/>
          <w:noProof/>
          <w:sz w:val="22"/>
          <w:szCs w:val="22"/>
        </w:rPr>
        <w:t>Students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044669">
        <w:rPr>
          <w:rFonts w:ascii="Arial" w:hAnsi="Arial" w:cs="Arial"/>
          <w:noProof/>
          <w:sz w:val="22"/>
          <w:szCs w:val="22"/>
        </w:rPr>
        <w:t xml:space="preserve">as shown in Figure </w:t>
      </w:r>
      <w:r w:rsidR="006174B0">
        <w:rPr>
          <w:rFonts w:ascii="Arial" w:hAnsi="Arial" w:cs="Arial"/>
          <w:noProof/>
          <w:sz w:val="22"/>
          <w:szCs w:val="22"/>
        </w:rPr>
        <w:t>4</w:t>
      </w:r>
      <w:r w:rsidRPr="00044669">
        <w:rPr>
          <w:rFonts w:ascii="Arial" w:hAnsi="Arial" w:cs="Arial"/>
          <w:noProof/>
          <w:sz w:val="22"/>
          <w:szCs w:val="22"/>
        </w:rPr>
        <w:t xml:space="preserve">.1 and </w:t>
      </w:r>
      <w:r w:rsidR="00DB4DC3">
        <w:rPr>
          <w:rFonts w:ascii="Arial" w:hAnsi="Arial" w:cs="Arial"/>
          <w:noProof/>
          <w:sz w:val="22"/>
          <w:szCs w:val="22"/>
        </w:rPr>
        <w:t>click</w:t>
      </w:r>
      <w:r w:rsidRPr="00044669">
        <w:rPr>
          <w:rFonts w:ascii="Arial" w:hAnsi="Arial" w:cs="Arial"/>
          <w:noProof/>
          <w:sz w:val="22"/>
          <w:szCs w:val="22"/>
        </w:rPr>
        <w:t xml:space="preserve"> 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OK</w:t>
      </w:r>
    </w:p>
    <w:p w14:paraId="458865E5" w14:textId="77777777" w:rsidR="00906AC5" w:rsidRPr="00044669" w:rsidRDefault="00906AC5">
      <w:pPr>
        <w:ind w:left="360"/>
        <w:jc w:val="both"/>
        <w:rPr>
          <w:rFonts w:ascii="Arial" w:hAnsi="Arial" w:cs="Arial"/>
          <w:color w:val="FF0000"/>
          <w:sz w:val="22"/>
          <w:szCs w:val="22"/>
        </w:rPr>
      </w:pPr>
    </w:p>
    <w:p w14:paraId="1CB9D54A" w14:textId="55144ACC" w:rsidR="00BE63EC" w:rsidRPr="00044669" w:rsidRDefault="00292928" w:rsidP="00751F0B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C31108C" wp14:editId="3B26A853">
            <wp:extent cx="2522220" cy="208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3C38" w14:textId="530F612D" w:rsidR="00BE63EC" w:rsidRPr="004F1AD4" w:rsidRDefault="00C73509" w:rsidP="00C73509">
      <w:pPr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4F1AD4">
        <w:rPr>
          <w:rFonts w:ascii="Arial" w:hAnsi="Arial" w:cs="Arial"/>
          <w:color w:val="000000"/>
          <w:sz w:val="22"/>
          <w:szCs w:val="22"/>
        </w:rPr>
        <w:t>Figure 4.</w:t>
      </w:r>
      <w:r w:rsidR="002305B9">
        <w:rPr>
          <w:rFonts w:ascii="Arial" w:hAnsi="Arial" w:cs="Arial"/>
          <w:color w:val="000000"/>
          <w:sz w:val="22"/>
          <w:szCs w:val="22"/>
        </w:rPr>
        <w:t>1</w:t>
      </w:r>
    </w:p>
    <w:p w14:paraId="286AFCFF" w14:textId="77777777" w:rsidR="007E089B" w:rsidRPr="004F1AD4" w:rsidRDefault="007E089B" w:rsidP="00C73509">
      <w:pPr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2B789582" w14:textId="77777777" w:rsidR="007E089B" w:rsidRPr="00F56255" w:rsidRDefault="007E089B" w:rsidP="00C73509">
      <w:pPr>
        <w:ind w:left="720" w:firstLine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C0C7205" w14:textId="49F4B9CE" w:rsidR="007E089B" w:rsidRDefault="000F0662" w:rsidP="00D4375F">
      <w:pPr>
        <w:rPr>
          <w:rFonts w:ascii="Arial" w:hAnsi="Arial" w:cs="Arial"/>
          <w:b/>
          <w:bCs/>
          <w:color w:val="000000"/>
          <w:u w:val="single"/>
        </w:rPr>
      </w:pPr>
      <w:r w:rsidRPr="00D4375F">
        <w:rPr>
          <w:rFonts w:ascii="Arial" w:hAnsi="Arial" w:cs="Arial"/>
          <w:b/>
          <w:bCs/>
          <w:color w:val="000000"/>
          <w:u w:val="single"/>
        </w:rPr>
        <w:t xml:space="preserve">Adding </w:t>
      </w:r>
      <w:r w:rsidR="00583BED" w:rsidRPr="00D4375F">
        <w:rPr>
          <w:rFonts w:ascii="Arial" w:hAnsi="Arial" w:cs="Arial"/>
          <w:b/>
          <w:bCs/>
          <w:color w:val="000000"/>
          <w:u w:val="single"/>
        </w:rPr>
        <w:t>NIuser</w:t>
      </w:r>
      <w:r w:rsidR="00583BED" w:rsidRPr="00D4375F">
        <w:rPr>
          <w:rFonts w:ascii="Arial" w:hAnsi="Arial" w:cs="Arial"/>
          <w:b/>
          <w:bCs/>
          <w:color w:val="FF0000"/>
          <w:u w:val="single"/>
        </w:rPr>
        <w:t>x</w:t>
      </w:r>
      <w:r w:rsidRPr="00D4375F">
        <w:rPr>
          <w:rFonts w:ascii="Arial" w:hAnsi="Arial" w:cs="Arial"/>
          <w:color w:val="000000"/>
          <w:u w:val="single"/>
        </w:rPr>
        <w:t xml:space="preserve"> to </w:t>
      </w:r>
      <w:r w:rsidR="00583BED" w:rsidRPr="00D4375F">
        <w:rPr>
          <w:rFonts w:ascii="Arial" w:hAnsi="Arial" w:cs="Arial"/>
          <w:b/>
          <w:bCs/>
          <w:color w:val="000000"/>
          <w:u w:val="single"/>
        </w:rPr>
        <w:t>Students</w:t>
      </w:r>
      <w:r w:rsidRPr="00D4375F">
        <w:rPr>
          <w:rFonts w:ascii="Arial" w:hAnsi="Arial" w:cs="Arial"/>
          <w:b/>
          <w:bCs/>
          <w:color w:val="000000"/>
          <w:u w:val="single"/>
        </w:rPr>
        <w:t xml:space="preserve"> Group</w:t>
      </w:r>
    </w:p>
    <w:p w14:paraId="4C88F2B2" w14:textId="77777777" w:rsidR="00DE3312" w:rsidRPr="00D4375F" w:rsidRDefault="00DE3312" w:rsidP="00D4375F">
      <w:pPr>
        <w:rPr>
          <w:rFonts w:ascii="Arial" w:hAnsi="Arial" w:cs="Arial"/>
          <w:b/>
          <w:bCs/>
          <w:color w:val="000000"/>
          <w:u w:val="single"/>
        </w:rPr>
      </w:pPr>
    </w:p>
    <w:p w14:paraId="147F02D6" w14:textId="38269E84" w:rsidR="000F0662" w:rsidRDefault="00DB4DC3" w:rsidP="00DB4DC3">
      <w:pPr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D</w:t>
      </w:r>
      <w:r w:rsidR="008734EB" w:rsidRPr="00272445">
        <w:rPr>
          <w:rFonts w:ascii="Arial" w:hAnsi="Arial" w:cs="Arial"/>
          <w:b/>
          <w:bCs/>
          <w:noProof/>
          <w:sz w:val="22"/>
          <w:szCs w:val="22"/>
        </w:rPr>
        <w:t>ouble</w:t>
      </w:r>
      <w:r w:rsidR="008734EB" w:rsidRPr="00272445">
        <w:rPr>
          <w:rFonts w:ascii="Arial" w:hAnsi="Arial" w:cs="Arial"/>
          <w:noProof/>
          <w:sz w:val="22"/>
          <w:szCs w:val="22"/>
        </w:rPr>
        <w:t xml:space="preserve"> </w:t>
      </w:r>
      <w:r w:rsidR="00BD665A" w:rsidRPr="00272445">
        <w:rPr>
          <w:rFonts w:ascii="Arial" w:hAnsi="Arial" w:cs="Arial"/>
          <w:b/>
          <w:bCs/>
          <w:noProof/>
          <w:sz w:val="22"/>
          <w:szCs w:val="22"/>
        </w:rPr>
        <w:t>click</w:t>
      </w:r>
      <w:r w:rsidR="00272445" w:rsidRPr="00272445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>on t</w:t>
      </w:r>
      <w:r w:rsidR="00272445" w:rsidRPr="006A75C7">
        <w:rPr>
          <w:rFonts w:ascii="Arial" w:hAnsi="Arial" w:cs="Arial"/>
          <w:noProof/>
          <w:sz w:val="22"/>
          <w:szCs w:val="22"/>
        </w:rPr>
        <w:t>he</w:t>
      </w:r>
      <w:r w:rsidR="00272445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66AE9" w:rsidRPr="00272445"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B4DC3">
        <w:rPr>
          <w:rFonts w:ascii="Arial" w:hAnsi="Arial" w:cs="Arial"/>
          <w:bCs/>
          <w:color w:val="000000"/>
          <w:sz w:val="22"/>
          <w:szCs w:val="22"/>
        </w:rPr>
        <w:t>group you created</w:t>
      </w:r>
      <w:r w:rsidR="000F0662" w:rsidRPr="00272445">
        <w:rPr>
          <w:rFonts w:ascii="Arial" w:hAnsi="Arial" w:cs="Arial"/>
          <w:color w:val="000000"/>
          <w:sz w:val="22"/>
          <w:szCs w:val="22"/>
        </w:rPr>
        <w:t xml:space="preserve">, </w:t>
      </w:r>
      <w:r w:rsidR="00AF09A3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0F0662" w:rsidRPr="00272445">
        <w:rPr>
          <w:rFonts w:ascii="Arial" w:hAnsi="Arial" w:cs="Arial"/>
          <w:color w:val="000000"/>
          <w:sz w:val="22"/>
          <w:szCs w:val="22"/>
        </w:rPr>
        <w:t xml:space="preserve">click on </w:t>
      </w:r>
      <w:r w:rsidR="00AF09A3">
        <w:rPr>
          <w:rFonts w:ascii="Arial" w:hAnsi="Arial" w:cs="Arial"/>
          <w:color w:val="000000"/>
          <w:sz w:val="22"/>
          <w:szCs w:val="22"/>
        </w:rPr>
        <w:t>“</w:t>
      </w:r>
      <w:r w:rsidR="000F0662" w:rsidRPr="00272445">
        <w:rPr>
          <w:rFonts w:ascii="Arial" w:hAnsi="Arial" w:cs="Arial"/>
          <w:b/>
          <w:bCs/>
          <w:color w:val="000000"/>
          <w:sz w:val="22"/>
          <w:szCs w:val="22"/>
        </w:rPr>
        <w:t>Members</w:t>
      </w:r>
      <w:r w:rsidR="00AF09A3" w:rsidRPr="00AF09A3">
        <w:rPr>
          <w:rFonts w:ascii="Arial" w:hAnsi="Arial" w:cs="Arial"/>
          <w:color w:val="000000"/>
          <w:sz w:val="22"/>
          <w:szCs w:val="22"/>
        </w:rPr>
        <w:t>”</w:t>
      </w:r>
      <w:r w:rsidR="000F0662" w:rsidRPr="0027244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F09A3">
        <w:rPr>
          <w:rFonts w:ascii="Arial" w:hAnsi="Arial" w:cs="Arial"/>
          <w:b/>
          <w:bCs/>
          <w:color w:val="000000"/>
          <w:sz w:val="22"/>
          <w:szCs w:val="22"/>
        </w:rPr>
        <w:t>tab</w:t>
      </w:r>
      <w:r w:rsidR="000F0662" w:rsidRPr="00272445">
        <w:rPr>
          <w:rFonts w:ascii="Arial" w:hAnsi="Arial" w:cs="Arial"/>
          <w:color w:val="000000"/>
          <w:sz w:val="22"/>
          <w:szCs w:val="22"/>
        </w:rPr>
        <w:t xml:space="preserve"> </w:t>
      </w:r>
      <w:r w:rsidR="00272445">
        <w:rPr>
          <w:rFonts w:ascii="Arial" w:hAnsi="Arial" w:cs="Arial"/>
          <w:color w:val="000000"/>
          <w:sz w:val="22"/>
          <w:szCs w:val="22"/>
        </w:rPr>
        <w:t>to add new members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C9C0D56" w14:textId="77777777" w:rsidR="00DB4DC3" w:rsidRPr="00272445" w:rsidRDefault="00DB4DC3" w:rsidP="00DB4DC3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679C7720" w14:textId="3BA8E6C4" w:rsidR="00F46BD7" w:rsidRPr="004F1AD4" w:rsidRDefault="00F46BD7" w:rsidP="00DB4DC3">
      <w:pPr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</w:rPr>
      </w:pPr>
      <w:r w:rsidRPr="004F1AD4">
        <w:rPr>
          <w:rFonts w:ascii="Arial" w:hAnsi="Arial" w:cs="Arial"/>
          <w:color w:val="000000"/>
          <w:sz w:val="22"/>
          <w:szCs w:val="22"/>
        </w:rPr>
        <w:t xml:space="preserve">Type </w:t>
      </w:r>
      <w:r w:rsidRPr="004F1AD4">
        <w:rPr>
          <w:rFonts w:ascii="Arial" w:hAnsi="Arial" w:cs="Arial"/>
          <w:b/>
          <w:bCs/>
          <w:color w:val="000000"/>
          <w:sz w:val="22"/>
          <w:szCs w:val="22"/>
        </w:rPr>
        <w:t xml:space="preserve">NIuser1 </w:t>
      </w:r>
      <w:r w:rsidRPr="004F1AD4">
        <w:rPr>
          <w:rFonts w:ascii="Arial" w:hAnsi="Arial" w:cs="Arial"/>
          <w:color w:val="000000"/>
          <w:sz w:val="22"/>
          <w:szCs w:val="22"/>
        </w:rPr>
        <w:t>and select “</w:t>
      </w:r>
      <w:r w:rsidRPr="004F1AD4">
        <w:rPr>
          <w:rFonts w:ascii="Arial" w:hAnsi="Arial" w:cs="Arial"/>
          <w:b/>
          <w:bCs/>
          <w:color w:val="000000"/>
          <w:sz w:val="22"/>
          <w:szCs w:val="22"/>
        </w:rPr>
        <w:t>Check Name</w:t>
      </w:r>
      <w:r w:rsidRPr="004F1AD4">
        <w:rPr>
          <w:rFonts w:ascii="Arial" w:hAnsi="Arial" w:cs="Arial"/>
          <w:color w:val="000000"/>
          <w:sz w:val="22"/>
          <w:szCs w:val="22"/>
        </w:rPr>
        <w:t>”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 xml:space="preserve">. </w:t>
      </w:r>
      <w:r w:rsidR="00720EA7">
        <w:rPr>
          <w:rFonts w:ascii="Arial" w:hAnsi="Arial" w:cs="Arial"/>
          <w:color w:val="000000"/>
          <w:sz w:val="22"/>
          <w:szCs w:val="22"/>
        </w:rPr>
        <w:t>If the member is found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 xml:space="preserve">, </w:t>
      </w:r>
      <w:r w:rsidR="00714B08">
        <w:rPr>
          <w:rFonts w:ascii="Arial" w:hAnsi="Arial" w:cs="Arial"/>
          <w:color w:val="000000"/>
          <w:sz w:val="22"/>
          <w:szCs w:val="22"/>
        </w:rPr>
        <w:t>click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 xml:space="preserve"> “</w:t>
      </w:r>
      <w:r w:rsidR="0062761E" w:rsidRPr="004F1AD4">
        <w:rPr>
          <w:rFonts w:ascii="Arial" w:hAnsi="Arial" w:cs="Arial"/>
          <w:b/>
          <w:bCs/>
          <w:color w:val="000000"/>
          <w:sz w:val="22"/>
          <w:szCs w:val="22"/>
        </w:rPr>
        <w:t>OK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>”</w:t>
      </w:r>
      <w:r w:rsidR="0062761E" w:rsidRPr="004F1AD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86F3B" w:rsidRPr="004F1AD4">
        <w:rPr>
          <w:rFonts w:ascii="Arial" w:hAnsi="Arial" w:cs="Arial"/>
          <w:color w:val="000000"/>
          <w:sz w:val="22"/>
          <w:szCs w:val="22"/>
        </w:rPr>
        <w:t>as shown in Figure 4.</w:t>
      </w:r>
      <w:r w:rsidR="002C6086">
        <w:rPr>
          <w:rFonts w:ascii="Arial" w:hAnsi="Arial" w:cs="Arial"/>
          <w:color w:val="000000"/>
          <w:sz w:val="22"/>
          <w:szCs w:val="22"/>
        </w:rPr>
        <w:t>3</w:t>
      </w:r>
    </w:p>
    <w:p w14:paraId="7892E6FB" w14:textId="701BBD89" w:rsidR="007E089B" w:rsidRDefault="007E089B" w:rsidP="0059449B">
      <w:pPr>
        <w:rPr>
          <w:rFonts w:ascii="Arial" w:hAnsi="Arial" w:cs="Arial"/>
          <w:color w:val="000000"/>
          <w:sz w:val="22"/>
          <w:szCs w:val="22"/>
        </w:rPr>
      </w:pPr>
    </w:p>
    <w:p w14:paraId="36B41BA7" w14:textId="162BDB3E" w:rsidR="00BE63EC" w:rsidRDefault="0059449B" w:rsidP="003E1621">
      <w:pPr>
        <w:jc w:val="both"/>
        <w:rPr>
          <w:noProof/>
        </w:rPr>
      </w:pPr>
      <w:r>
        <w:rPr>
          <w:noProof/>
        </w:rPr>
        <w:t xml:space="preserve">    </w:t>
      </w:r>
      <w:r w:rsidR="00292928">
        <w:rPr>
          <w:noProof/>
        </w:rPr>
        <w:drawing>
          <wp:inline distT="0" distB="0" distL="0" distR="0" wp14:anchorId="039E66E1" wp14:editId="7ED6EC15">
            <wp:extent cx="2334260" cy="209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5F65A8">
        <w:rPr>
          <w:noProof/>
        </w:rPr>
        <w:t xml:space="preserve">   </w:t>
      </w:r>
      <w:r>
        <w:rPr>
          <w:noProof/>
        </w:rPr>
        <w:t xml:space="preserve">  </w:t>
      </w:r>
      <w:r w:rsidR="00292928">
        <w:rPr>
          <w:noProof/>
        </w:rPr>
        <w:drawing>
          <wp:inline distT="0" distB="0" distL="0" distR="0" wp14:anchorId="667DC64B" wp14:editId="2EBDCE78">
            <wp:extent cx="2388235" cy="200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</w:t>
      </w:r>
    </w:p>
    <w:p w14:paraId="21B484F6" w14:textId="5FD2F359" w:rsidR="005F65A8" w:rsidRPr="00D37FC2" w:rsidRDefault="00D37FC2" w:rsidP="005F65A8">
      <w:pPr>
        <w:ind w:left="720" w:firstLine="720"/>
        <w:jc w:val="both"/>
        <w:rPr>
          <w:rFonts w:ascii="Arial" w:hAnsi="Arial" w:cs="Arial"/>
          <w:noProof/>
          <w:sz w:val="22"/>
          <w:szCs w:val="22"/>
        </w:rPr>
      </w:pPr>
      <w:r w:rsidRPr="00D37FC2">
        <w:rPr>
          <w:rFonts w:ascii="Arial" w:hAnsi="Arial" w:cs="Arial"/>
          <w:noProof/>
          <w:sz w:val="22"/>
          <w:szCs w:val="22"/>
        </w:rPr>
        <w:t>Figure 4</w:t>
      </w:r>
      <w:r w:rsidR="002305B9">
        <w:rPr>
          <w:rFonts w:ascii="Arial" w:hAnsi="Arial" w:cs="Arial"/>
          <w:noProof/>
          <w:sz w:val="22"/>
          <w:szCs w:val="22"/>
        </w:rPr>
        <w:t>.2</w:t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 w:rsidRPr="00D37FC2">
        <w:rPr>
          <w:rFonts w:ascii="Arial" w:hAnsi="Arial" w:cs="Arial"/>
          <w:noProof/>
          <w:sz w:val="22"/>
          <w:szCs w:val="22"/>
        </w:rPr>
        <w:t>Figure 4.</w:t>
      </w:r>
      <w:r w:rsidR="002C6086">
        <w:rPr>
          <w:rFonts w:ascii="Arial" w:hAnsi="Arial" w:cs="Arial"/>
          <w:noProof/>
          <w:sz w:val="22"/>
          <w:szCs w:val="22"/>
        </w:rPr>
        <w:t>3</w:t>
      </w:r>
    </w:p>
    <w:p w14:paraId="3695A1DF" w14:textId="255DA537" w:rsidR="00D84370" w:rsidRPr="00D37FC2" w:rsidRDefault="00D84370" w:rsidP="00D37FC2">
      <w:pPr>
        <w:ind w:left="720" w:firstLine="720"/>
        <w:jc w:val="both"/>
        <w:rPr>
          <w:rFonts w:ascii="Arial" w:hAnsi="Arial" w:cs="Arial"/>
          <w:noProof/>
          <w:sz w:val="22"/>
          <w:szCs w:val="22"/>
        </w:rPr>
      </w:pPr>
    </w:p>
    <w:p w14:paraId="256FB770" w14:textId="77777777" w:rsidR="00D84370" w:rsidRDefault="00D84370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867F315" w14:textId="229B4CA9" w:rsidR="009659A6" w:rsidRDefault="00A93FF2" w:rsidP="00714B08">
      <w:pPr>
        <w:numPr>
          <w:ilvl w:val="0"/>
          <w:numId w:val="11"/>
        </w:num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  <w:r w:rsidR="004C1234" w:rsidRPr="00272445">
        <w:rPr>
          <w:rFonts w:ascii="Arial" w:hAnsi="Arial" w:cs="Arial"/>
          <w:noProof/>
          <w:sz w:val="22"/>
          <w:szCs w:val="22"/>
        </w:rPr>
        <w:t>On the “</w:t>
      </w:r>
      <w:r w:rsidR="004C1234" w:rsidRPr="00272445">
        <w:rPr>
          <w:rFonts w:ascii="Arial" w:hAnsi="Arial" w:cs="Arial"/>
          <w:b/>
          <w:bCs/>
          <w:noProof/>
          <w:sz w:val="22"/>
          <w:szCs w:val="22"/>
        </w:rPr>
        <w:t>Users</w:t>
      </w:r>
      <w:r w:rsidR="004C1234" w:rsidRPr="00272445">
        <w:rPr>
          <w:rFonts w:ascii="Arial" w:hAnsi="Arial" w:cs="Arial"/>
          <w:noProof/>
          <w:sz w:val="22"/>
          <w:szCs w:val="22"/>
        </w:rPr>
        <w:t>”</w:t>
      </w:r>
      <w:r w:rsidR="00660548">
        <w:rPr>
          <w:rFonts w:ascii="Arial" w:hAnsi="Arial" w:cs="Arial"/>
          <w:noProof/>
          <w:sz w:val="22"/>
          <w:szCs w:val="22"/>
        </w:rPr>
        <w:t xml:space="preserve"> </w:t>
      </w:r>
      <w:r w:rsidR="00714B08">
        <w:rPr>
          <w:rFonts w:ascii="Arial" w:hAnsi="Arial" w:cs="Arial"/>
          <w:noProof/>
          <w:sz w:val="22"/>
          <w:szCs w:val="22"/>
        </w:rPr>
        <w:t>object</w:t>
      </w:r>
      <w:r w:rsidR="00660548">
        <w:rPr>
          <w:rFonts w:ascii="Arial" w:hAnsi="Arial" w:cs="Arial"/>
          <w:noProof/>
          <w:sz w:val="22"/>
          <w:szCs w:val="22"/>
        </w:rPr>
        <w:t xml:space="preserve"> </w:t>
      </w:r>
      <w:r w:rsidR="004C1234" w:rsidRPr="00272445">
        <w:rPr>
          <w:rFonts w:ascii="Arial" w:hAnsi="Arial" w:cs="Arial"/>
          <w:noProof/>
          <w:sz w:val="22"/>
          <w:szCs w:val="22"/>
        </w:rPr>
        <w:t>of the Active Directory Users and Computer</w:t>
      </w:r>
      <w:r w:rsidR="003C6A0E">
        <w:rPr>
          <w:rFonts w:ascii="Arial" w:hAnsi="Arial" w:cs="Arial"/>
          <w:noProof/>
          <w:sz w:val="22"/>
          <w:szCs w:val="22"/>
        </w:rPr>
        <w:t xml:space="preserve">, </w:t>
      </w:r>
      <w:r w:rsidR="009659A6" w:rsidRPr="000B0339">
        <w:rPr>
          <w:rFonts w:ascii="Arial" w:hAnsi="Arial" w:cs="Arial"/>
          <w:b/>
          <w:bCs/>
          <w:noProof/>
          <w:sz w:val="22"/>
          <w:szCs w:val="22"/>
        </w:rPr>
        <w:t>right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9659A6" w:rsidRPr="000B0339">
        <w:rPr>
          <w:rFonts w:ascii="Arial" w:hAnsi="Arial" w:cs="Arial"/>
          <w:b/>
          <w:bCs/>
          <w:noProof/>
          <w:sz w:val="22"/>
          <w:szCs w:val="22"/>
        </w:rPr>
        <w:t>click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and select </w:t>
      </w:r>
      <w:r w:rsidR="009659A6" w:rsidRPr="00044669">
        <w:rPr>
          <w:rFonts w:ascii="Arial" w:hAnsi="Arial" w:cs="Arial"/>
          <w:b/>
          <w:bCs/>
          <w:noProof/>
          <w:sz w:val="22"/>
          <w:szCs w:val="22"/>
        </w:rPr>
        <w:t>New-&gt;Group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. Enter </w:t>
      </w:r>
      <w:r w:rsidR="009659A6" w:rsidRPr="009659A6">
        <w:rPr>
          <w:rFonts w:ascii="Arial" w:hAnsi="Arial" w:cs="Arial"/>
          <w:b/>
          <w:bCs/>
          <w:noProof/>
          <w:sz w:val="22"/>
          <w:szCs w:val="22"/>
        </w:rPr>
        <w:t>L</w:t>
      </w:r>
      <w:r w:rsidR="009659A6">
        <w:rPr>
          <w:rFonts w:ascii="Arial" w:hAnsi="Arial" w:cs="Arial"/>
          <w:b/>
          <w:bCs/>
          <w:noProof/>
          <w:sz w:val="22"/>
          <w:szCs w:val="22"/>
        </w:rPr>
        <w:t>ocal HP Printer</w:t>
      </w:r>
      <w:r w:rsidR="009659A6"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with 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 xml:space="preserve">Group scope </w:t>
      </w:r>
      <w:r w:rsidR="00582BFF" w:rsidRPr="00582BFF">
        <w:rPr>
          <w:rFonts w:ascii="Arial" w:hAnsi="Arial" w:cs="Arial"/>
          <w:noProof/>
          <w:sz w:val="22"/>
          <w:szCs w:val="22"/>
        </w:rPr>
        <w:t>as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 xml:space="preserve"> “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Domain </w:t>
      </w:r>
      <w:r w:rsidR="00714B08">
        <w:rPr>
          <w:rFonts w:ascii="Arial" w:hAnsi="Arial" w:cs="Arial"/>
          <w:b/>
          <w:bCs/>
          <w:noProof/>
          <w:sz w:val="22"/>
          <w:szCs w:val="22"/>
        </w:rPr>
        <w:t>l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>ocal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>”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054496" w:rsidRPr="00B841C7">
        <w:rPr>
          <w:rFonts w:ascii="Arial" w:hAnsi="Arial" w:cs="Arial"/>
          <w:noProof/>
          <w:sz w:val="22"/>
          <w:szCs w:val="22"/>
        </w:rPr>
        <w:t xml:space="preserve">and 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Group type 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>“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>Se</w:t>
      </w:r>
      <w:r w:rsidR="00EA2479">
        <w:rPr>
          <w:rFonts w:ascii="Arial" w:hAnsi="Arial" w:cs="Arial"/>
          <w:b/>
          <w:bCs/>
          <w:noProof/>
          <w:sz w:val="22"/>
          <w:szCs w:val="22"/>
        </w:rPr>
        <w:t>curity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>”</w:t>
      </w:r>
      <w:r w:rsidR="00EA247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as shown in Figure </w:t>
      </w:r>
      <w:r w:rsidR="009659A6">
        <w:rPr>
          <w:rFonts w:ascii="Arial" w:hAnsi="Arial" w:cs="Arial"/>
          <w:noProof/>
          <w:sz w:val="22"/>
          <w:szCs w:val="22"/>
        </w:rPr>
        <w:t>4</w:t>
      </w:r>
      <w:r w:rsidR="009659A6" w:rsidRPr="00044669">
        <w:rPr>
          <w:rFonts w:ascii="Arial" w:hAnsi="Arial" w:cs="Arial"/>
          <w:noProof/>
          <w:sz w:val="22"/>
          <w:szCs w:val="22"/>
        </w:rPr>
        <w:t>.</w:t>
      </w:r>
      <w:r w:rsidR="002C6086">
        <w:rPr>
          <w:rFonts w:ascii="Arial" w:hAnsi="Arial" w:cs="Arial"/>
          <w:noProof/>
          <w:sz w:val="22"/>
          <w:szCs w:val="22"/>
        </w:rPr>
        <w:t>4</w:t>
      </w:r>
      <w:r w:rsidR="002F33CB">
        <w:rPr>
          <w:rFonts w:ascii="Arial" w:hAnsi="Arial" w:cs="Arial"/>
          <w:noProof/>
          <w:sz w:val="22"/>
          <w:szCs w:val="22"/>
        </w:rPr>
        <w:t>.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2F33CB">
        <w:rPr>
          <w:rFonts w:ascii="Arial" w:hAnsi="Arial" w:cs="Arial"/>
          <w:noProof/>
          <w:sz w:val="22"/>
          <w:szCs w:val="22"/>
        </w:rPr>
        <w:t>S</w:t>
      </w:r>
      <w:r w:rsidR="009659A6">
        <w:rPr>
          <w:rFonts w:ascii="Arial" w:hAnsi="Arial" w:cs="Arial"/>
          <w:noProof/>
          <w:sz w:val="22"/>
          <w:szCs w:val="22"/>
        </w:rPr>
        <w:t>elect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2F33CB">
        <w:rPr>
          <w:rFonts w:ascii="Arial" w:hAnsi="Arial" w:cs="Arial"/>
          <w:noProof/>
          <w:sz w:val="22"/>
          <w:szCs w:val="22"/>
        </w:rPr>
        <w:t>“</w:t>
      </w:r>
      <w:r w:rsidR="009659A6" w:rsidRPr="00044669">
        <w:rPr>
          <w:rFonts w:ascii="Arial" w:hAnsi="Arial" w:cs="Arial"/>
          <w:b/>
          <w:bCs/>
          <w:noProof/>
          <w:sz w:val="22"/>
          <w:szCs w:val="22"/>
        </w:rPr>
        <w:t>OK</w:t>
      </w:r>
      <w:r w:rsidR="002F33CB">
        <w:rPr>
          <w:rFonts w:ascii="Arial" w:hAnsi="Arial" w:cs="Arial"/>
          <w:b/>
          <w:bCs/>
          <w:noProof/>
          <w:sz w:val="22"/>
          <w:szCs w:val="22"/>
        </w:rPr>
        <w:t xml:space="preserve">” </w:t>
      </w:r>
      <w:r w:rsidR="002F33CB" w:rsidRPr="002F33CB">
        <w:rPr>
          <w:rFonts w:ascii="Arial" w:hAnsi="Arial" w:cs="Arial"/>
          <w:noProof/>
          <w:sz w:val="22"/>
          <w:szCs w:val="22"/>
        </w:rPr>
        <w:t>when done</w:t>
      </w:r>
      <w:r w:rsidR="002F33CB">
        <w:rPr>
          <w:rFonts w:ascii="Arial" w:hAnsi="Arial" w:cs="Arial"/>
          <w:noProof/>
          <w:sz w:val="22"/>
          <w:szCs w:val="22"/>
        </w:rPr>
        <w:t>.</w:t>
      </w:r>
      <w:r w:rsidR="00F36B06">
        <w:rPr>
          <w:rFonts w:ascii="Arial" w:hAnsi="Arial" w:cs="Arial"/>
          <w:noProof/>
          <w:sz w:val="22"/>
          <w:szCs w:val="22"/>
        </w:rPr>
        <w:t xml:space="preserve"> </w:t>
      </w:r>
      <w:r w:rsidR="00A04721">
        <w:rPr>
          <w:rFonts w:ascii="Arial" w:hAnsi="Arial" w:cs="Arial"/>
          <w:noProof/>
          <w:sz w:val="22"/>
          <w:szCs w:val="22"/>
        </w:rPr>
        <w:t>(</w:t>
      </w:r>
      <w:r w:rsidR="00A04721" w:rsidRPr="00A04721">
        <w:rPr>
          <w:rFonts w:ascii="Arial" w:hAnsi="Arial" w:cs="Arial"/>
          <w:b/>
          <w:bCs/>
          <w:noProof/>
          <w:sz w:val="22"/>
          <w:szCs w:val="22"/>
        </w:rPr>
        <w:t>Local HP Printer</w:t>
      </w:r>
      <w:r w:rsidR="00A04721">
        <w:rPr>
          <w:rFonts w:ascii="Arial" w:hAnsi="Arial" w:cs="Arial"/>
          <w:noProof/>
          <w:sz w:val="22"/>
          <w:szCs w:val="22"/>
        </w:rPr>
        <w:t xml:space="preserve"> Group is created)</w:t>
      </w:r>
    </w:p>
    <w:p w14:paraId="06E54460" w14:textId="77777777" w:rsidR="00625224" w:rsidRDefault="00625224" w:rsidP="003C6A0E">
      <w:pPr>
        <w:rPr>
          <w:rFonts w:ascii="Arial" w:hAnsi="Arial" w:cs="Arial"/>
          <w:b/>
          <w:bCs/>
          <w:noProof/>
          <w:sz w:val="22"/>
          <w:szCs w:val="22"/>
        </w:rPr>
      </w:pPr>
    </w:p>
    <w:p w14:paraId="247CBEE4" w14:textId="3D973B25" w:rsidR="00625224" w:rsidRDefault="00625224" w:rsidP="00714B08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625224">
        <w:rPr>
          <w:rFonts w:ascii="Arial" w:hAnsi="Arial" w:cs="Arial"/>
          <w:color w:val="000000"/>
          <w:sz w:val="22"/>
          <w:szCs w:val="22"/>
        </w:rPr>
        <w:t xml:space="preserve">Open </w:t>
      </w:r>
      <w:r w:rsidRPr="009659A6">
        <w:rPr>
          <w:rFonts w:ascii="Arial" w:hAnsi="Arial" w:cs="Arial"/>
          <w:b/>
          <w:bCs/>
          <w:noProof/>
          <w:sz w:val="22"/>
          <w:szCs w:val="22"/>
        </w:rPr>
        <w:t>L</w:t>
      </w:r>
      <w:r>
        <w:rPr>
          <w:rFonts w:ascii="Arial" w:hAnsi="Arial" w:cs="Arial"/>
          <w:b/>
          <w:bCs/>
          <w:noProof/>
          <w:sz w:val="22"/>
          <w:szCs w:val="22"/>
        </w:rPr>
        <w:t>ocal HP Printer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14B08">
        <w:rPr>
          <w:rFonts w:ascii="Arial" w:hAnsi="Arial" w:cs="Arial"/>
          <w:bCs/>
          <w:color w:val="000000"/>
          <w:sz w:val="22"/>
          <w:szCs w:val="22"/>
        </w:rPr>
        <w:t>Group</w:t>
      </w:r>
      <w:r w:rsidRPr="00625224">
        <w:rPr>
          <w:rFonts w:ascii="Arial" w:hAnsi="Arial" w:cs="Arial"/>
          <w:color w:val="000000"/>
          <w:sz w:val="22"/>
          <w:szCs w:val="22"/>
        </w:rPr>
        <w:t xml:space="preserve">, click on </w:t>
      </w:r>
      <w:r w:rsidR="00A04721">
        <w:rPr>
          <w:rFonts w:ascii="Arial" w:hAnsi="Arial" w:cs="Arial"/>
          <w:color w:val="000000"/>
          <w:sz w:val="22"/>
          <w:szCs w:val="22"/>
        </w:rPr>
        <w:t>“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>Members</w:t>
      </w:r>
      <w:r w:rsidR="00A04721">
        <w:rPr>
          <w:rFonts w:ascii="Arial" w:hAnsi="Arial" w:cs="Arial"/>
          <w:b/>
          <w:bCs/>
          <w:color w:val="000000"/>
          <w:sz w:val="22"/>
          <w:szCs w:val="22"/>
        </w:rPr>
        <w:t>”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04721">
        <w:rPr>
          <w:rFonts w:ascii="Arial" w:hAnsi="Arial" w:cs="Arial"/>
          <w:color w:val="000000"/>
          <w:sz w:val="22"/>
          <w:szCs w:val="22"/>
        </w:rPr>
        <w:t>t</w:t>
      </w:r>
      <w:r w:rsidRPr="00A04721">
        <w:rPr>
          <w:rFonts w:ascii="Arial" w:hAnsi="Arial" w:cs="Arial"/>
          <w:color w:val="000000"/>
          <w:sz w:val="22"/>
          <w:szCs w:val="22"/>
        </w:rPr>
        <w:t>ab</w:t>
      </w:r>
      <w:r w:rsidR="00FB2C9C">
        <w:rPr>
          <w:rFonts w:ascii="Arial" w:hAnsi="Arial" w:cs="Arial"/>
          <w:color w:val="000000"/>
          <w:sz w:val="22"/>
          <w:szCs w:val="22"/>
        </w:rPr>
        <w:t xml:space="preserve">. </w:t>
      </w:r>
      <w:r w:rsidRPr="00625224">
        <w:rPr>
          <w:rFonts w:ascii="Arial" w:hAnsi="Arial" w:cs="Arial"/>
          <w:color w:val="000000"/>
          <w:sz w:val="22"/>
          <w:szCs w:val="22"/>
        </w:rPr>
        <w:t xml:space="preserve"> </w:t>
      </w:r>
      <w:r w:rsidR="00FB2C9C">
        <w:rPr>
          <w:rFonts w:ascii="Arial" w:hAnsi="Arial" w:cs="Arial"/>
          <w:color w:val="000000"/>
          <w:sz w:val="22"/>
          <w:szCs w:val="22"/>
        </w:rPr>
        <w:t>Select “</w:t>
      </w:r>
      <w:r w:rsidRPr="00FB2C9C">
        <w:rPr>
          <w:rFonts w:ascii="Arial" w:hAnsi="Arial" w:cs="Arial"/>
          <w:b/>
          <w:bCs/>
          <w:color w:val="000000"/>
          <w:sz w:val="22"/>
          <w:szCs w:val="22"/>
        </w:rPr>
        <w:t>Add</w:t>
      </w:r>
      <w:r w:rsidR="00FB2C9C" w:rsidRPr="00FB2C9C">
        <w:rPr>
          <w:rFonts w:ascii="Arial" w:hAnsi="Arial" w:cs="Arial"/>
          <w:color w:val="000000"/>
          <w:sz w:val="22"/>
          <w:szCs w:val="22"/>
        </w:rPr>
        <w:t>”</w:t>
      </w:r>
      <w:r w:rsidRPr="00625224">
        <w:rPr>
          <w:rFonts w:ascii="Arial" w:hAnsi="Arial" w:cs="Arial"/>
          <w:color w:val="000000"/>
          <w:sz w:val="22"/>
          <w:szCs w:val="22"/>
        </w:rPr>
        <w:t xml:space="preserve"> </w:t>
      </w:r>
      <w:r w:rsidR="00FB2C9C">
        <w:rPr>
          <w:rFonts w:ascii="Arial" w:hAnsi="Arial" w:cs="Arial"/>
          <w:color w:val="000000"/>
          <w:sz w:val="22"/>
          <w:szCs w:val="22"/>
        </w:rPr>
        <w:t>to add members</w:t>
      </w:r>
      <w:r w:rsidR="00CC742D">
        <w:rPr>
          <w:rFonts w:ascii="Arial" w:hAnsi="Arial" w:cs="Arial"/>
          <w:color w:val="000000"/>
          <w:sz w:val="22"/>
          <w:szCs w:val="22"/>
        </w:rPr>
        <w:t xml:space="preserve"> or groups</w:t>
      </w:r>
      <w:r w:rsidR="00714B08">
        <w:rPr>
          <w:rFonts w:ascii="Arial" w:hAnsi="Arial" w:cs="Arial"/>
          <w:color w:val="000000"/>
          <w:sz w:val="22"/>
          <w:szCs w:val="22"/>
        </w:rPr>
        <w:t>.</w:t>
      </w:r>
    </w:p>
    <w:p w14:paraId="4EBBBC20" w14:textId="77777777" w:rsidR="00714B08" w:rsidRPr="00625224" w:rsidRDefault="00714B08" w:rsidP="00714B08">
      <w:pPr>
        <w:rPr>
          <w:rFonts w:ascii="Arial" w:hAnsi="Arial" w:cs="Arial"/>
          <w:color w:val="000000"/>
          <w:sz w:val="22"/>
          <w:szCs w:val="22"/>
        </w:rPr>
      </w:pPr>
    </w:p>
    <w:p w14:paraId="60B3E427" w14:textId="0EE3C33B" w:rsidR="00625224" w:rsidRDefault="00625224" w:rsidP="00714B08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625224">
        <w:rPr>
          <w:rFonts w:ascii="Arial" w:hAnsi="Arial" w:cs="Arial"/>
          <w:color w:val="000000"/>
          <w:sz w:val="22"/>
          <w:szCs w:val="22"/>
        </w:rPr>
        <w:t xml:space="preserve">Type </w:t>
      </w:r>
      <w:r w:rsidR="00E0421A"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25224">
        <w:rPr>
          <w:rFonts w:ascii="Arial" w:hAnsi="Arial" w:cs="Arial"/>
          <w:color w:val="000000"/>
          <w:sz w:val="22"/>
          <w:szCs w:val="22"/>
        </w:rPr>
        <w:t>and select “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>Check Name</w:t>
      </w:r>
      <w:r w:rsidRPr="00625224">
        <w:rPr>
          <w:rFonts w:ascii="Arial" w:hAnsi="Arial" w:cs="Arial"/>
          <w:color w:val="000000"/>
          <w:sz w:val="22"/>
          <w:szCs w:val="22"/>
        </w:rPr>
        <w:t>”. Once done, select “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>OK</w:t>
      </w:r>
      <w:r w:rsidRPr="00625224">
        <w:rPr>
          <w:rFonts w:ascii="Arial" w:hAnsi="Arial" w:cs="Arial"/>
          <w:color w:val="000000"/>
          <w:sz w:val="22"/>
          <w:szCs w:val="22"/>
        </w:rPr>
        <w:t>”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25224">
        <w:rPr>
          <w:rFonts w:ascii="Arial" w:hAnsi="Arial" w:cs="Arial"/>
          <w:color w:val="000000"/>
          <w:sz w:val="22"/>
          <w:szCs w:val="22"/>
        </w:rPr>
        <w:t>as shown in Figure 4.</w:t>
      </w:r>
      <w:r w:rsidR="002C6086">
        <w:rPr>
          <w:rFonts w:ascii="Arial" w:hAnsi="Arial" w:cs="Arial"/>
          <w:color w:val="000000"/>
          <w:sz w:val="22"/>
          <w:szCs w:val="22"/>
        </w:rPr>
        <w:t>5</w:t>
      </w:r>
    </w:p>
    <w:p w14:paraId="3494AA26" w14:textId="4E890F1B" w:rsidR="00E005F3" w:rsidRPr="00625224" w:rsidRDefault="00E005F3" w:rsidP="00E005F3">
      <w:pPr>
        <w:ind w:left="360"/>
        <w:rPr>
          <w:rFonts w:ascii="Arial" w:hAnsi="Arial" w:cs="Arial"/>
          <w:color w:val="000000"/>
          <w:sz w:val="22"/>
          <w:szCs w:val="22"/>
        </w:rPr>
      </w:pPr>
      <w:r w:rsidRPr="00F01349"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r>
        <w:rPr>
          <w:rFonts w:ascii="Arial" w:hAnsi="Arial" w:cs="Arial"/>
          <w:color w:val="000000"/>
          <w:sz w:val="22"/>
          <w:szCs w:val="22"/>
        </w:rPr>
        <w:t xml:space="preserve"> group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 </w:t>
      </w:r>
      <w:r w:rsidR="00F01349">
        <w:rPr>
          <w:rFonts w:ascii="Arial" w:hAnsi="Arial" w:cs="Arial"/>
          <w:color w:val="000000"/>
          <w:sz w:val="22"/>
          <w:szCs w:val="22"/>
        </w:rPr>
        <w:t>(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Scope: 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>Global</w:t>
      </w:r>
      <w:r w:rsidR="00F0134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is added to the </w:t>
      </w:r>
      <w:r w:rsidRPr="00F01349">
        <w:rPr>
          <w:rFonts w:ascii="Arial" w:hAnsi="Arial" w:cs="Arial"/>
          <w:b/>
          <w:bCs/>
          <w:color w:val="000000"/>
          <w:sz w:val="22"/>
          <w:szCs w:val="22"/>
        </w:rPr>
        <w:t xml:space="preserve">Local 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>HP Printer</w:t>
      </w:r>
      <w:r w:rsidR="00F013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Group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 </w:t>
      </w:r>
      <w:r w:rsidR="00F01349">
        <w:rPr>
          <w:rFonts w:ascii="Arial" w:hAnsi="Arial" w:cs="Arial"/>
          <w:color w:val="000000"/>
          <w:sz w:val="22"/>
          <w:szCs w:val="22"/>
        </w:rPr>
        <w:t>(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Scope: 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 xml:space="preserve">Domain </w:t>
      </w:r>
      <w:r w:rsidR="00714B08"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>ocal</w:t>
      </w:r>
      <w:r w:rsidR="00F01349">
        <w:rPr>
          <w:rFonts w:ascii="Arial" w:hAnsi="Arial" w:cs="Arial"/>
          <w:color w:val="000000"/>
          <w:sz w:val="22"/>
          <w:szCs w:val="22"/>
        </w:rPr>
        <w:t>)”</w:t>
      </w:r>
    </w:p>
    <w:p w14:paraId="12459056" w14:textId="20327020" w:rsidR="00386F59" w:rsidRDefault="00386F59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11BF00CC" w14:textId="4EABF217" w:rsidR="003E1621" w:rsidRDefault="00292928" w:rsidP="003E162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60BA689" wp14:editId="184CA03D">
            <wp:extent cx="2509520" cy="240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71F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800C232" wp14:editId="7202A5B9">
            <wp:extent cx="2484120" cy="240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4582" w14:textId="7B2A03B7" w:rsidR="00E65845" w:rsidRPr="009659A6" w:rsidRDefault="009659A6" w:rsidP="00E65845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9659A6">
        <w:rPr>
          <w:rFonts w:ascii="Arial" w:hAnsi="Arial" w:cs="Arial"/>
          <w:sz w:val="22"/>
          <w:szCs w:val="22"/>
        </w:rPr>
        <w:t>Figure 4.</w:t>
      </w:r>
      <w:r w:rsidR="002C6086">
        <w:rPr>
          <w:rFonts w:ascii="Arial" w:hAnsi="Arial" w:cs="Arial"/>
          <w:sz w:val="22"/>
          <w:szCs w:val="22"/>
        </w:rPr>
        <w:t>4</w:t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  <w:t xml:space="preserve">     </w:t>
      </w:r>
      <w:r w:rsidR="00E65845" w:rsidRPr="009659A6">
        <w:rPr>
          <w:rFonts w:ascii="Arial" w:hAnsi="Arial" w:cs="Arial"/>
          <w:sz w:val="22"/>
          <w:szCs w:val="22"/>
        </w:rPr>
        <w:t>Figure 4.</w:t>
      </w:r>
      <w:r w:rsidR="002C6086">
        <w:rPr>
          <w:rFonts w:ascii="Arial" w:hAnsi="Arial" w:cs="Arial"/>
          <w:sz w:val="22"/>
          <w:szCs w:val="22"/>
        </w:rPr>
        <w:t>5</w:t>
      </w:r>
    </w:p>
    <w:p w14:paraId="580D7D4B" w14:textId="77777777" w:rsidR="003E1621" w:rsidRPr="009659A6" w:rsidRDefault="003E1621" w:rsidP="009659A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188C83C2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61A77753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099A0CA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50BA45F7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151AF3D1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6085FA8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A4A9BDA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3B0559F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0ED17F52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160E1601" w14:textId="77777777" w:rsidR="003E1621" w:rsidRPr="00044669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56ED418" w14:textId="77777777" w:rsidR="00BE63EC" w:rsidRPr="00044669" w:rsidRDefault="00BE63EC" w:rsidP="00464C6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7CB6B3E" w14:textId="77777777" w:rsidR="00906AC5" w:rsidRPr="00404CEA" w:rsidRDefault="00906AC5">
      <w:pPr>
        <w:spacing w:before="280" w:after="280"/>
        <w:jc w:val="center"/>
        <w:rPr>
          <w:rFonts w:ascii="Arial" w:hAnsi="Arial" w:cs="Arial"/>
        </w:rPr>
      </w:pPr>
      <w:r w:rsidRPr="00044669">
        <w:rPr>
          <w:rFonts w:ascii="Arial" w:hAnsi="Arial" w:cs="Arial"/>
          <w:sz w:val="22"/>
          <w:szCs w:val="22"/>
        </w:rPr>
        <w:t>********* End o</w:t>
      </w:r>
      <w:r w:rsidRPr="00404CEA">
        <w:rPr>
          <w:rFonts w:ascii="Arial" w:hAnsi="Arial" w:cs="Arial"/>
        </w:rPr>
        <w:t>f Practical **********</w:t>
      </w:r>
    </w:p>
    <w:sectPr w:rsidR="00906AC5" w:rsidRPr="00404CE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64" w:right="994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0398" w14:textId="77777777" w:rsidR="00BC293C" w:rsidRDefault="00BC293C">
      <w:r>
        <w:separator/>
      </w:r>
    </w:p>
  </w:endnote>
  <w:endnote w:type="continuationSeparator" w:id="0">
    <w:p w14:paraId="7F6932A2" w14:textId="77777777" w:rsidR="00BC293C" w:rsidRDefault="00BC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1783" w14:textId="77777777" w:rsidR="00B92FEF" w:rsidRDefault="00B92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F4ED" w14:textId="21CE436B" w:rsidR="00906AC5" w:rsidRDefault="00292928">
    <w:pPr>
      <w:pStyle w:val="Footer"/>
      <w:rPr>
        <w:rFonts w:ascii="Arial" w:hAnsi="Arial" w:cs="Arial"/>
        <w:sz w:val="22"/>
        <w:szCs w:val="22"/>
        <w:lang w:val="en-SG" w:eastAsia="en-S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177E44" wp14:editId="3BED832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635"/>
              <wp:effectExtent l="19050" t="15875" r="19050" b="1206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635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C6558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" strokeweight=".53mm">
              <v:stroke joinstyle="miter" endcap="square"/>
            </v:line>
          </w:pict>
        </mc:Fallback>
      </mc:AlternateContent>
    </w:r>
  </w:p>
  <w:p w14:paraId="752A1112" w14:textId="2BFBBD44" w:rsidR="00906AC5" w:rsidRDefault="00906AC5">
    <w:pPr>
      <w:pStyle w:val="Footer"/>
      <w:tabs>
        <w:tab w:val="right" w:pos="8820"/>
      </w:tabs>
    </w:pPr>
    <w:r w:rsidRPr="00985767">
      <w:rPr>
        <w:rFonts w:ascii="Arial" w:hAnsi="Arial" w:cs="Arial"/>
        <w:iCs/>
        <w:sz w:val="20"/>
        <w:szCs w:val="20"/>
      </w:rPr>
      <w:t>NI 202</w:t>
    </w:r>
    <w:r w:rsidR="00B92FEF">
      <w:rPr>
        <w:rFonts w:ascii="Arial" w:hAnsi="Arial" w:cs="Arial"/>
        <w:iCs/>
        <w:sz w:val="20"/>
        <w:szCs w:val="20"/>
      </w:rPr>
      <w:t>2</w:t>
    </w:r>
    <w:r w:rsidRPr="00985767">
      <w:rPr>
        <w:rFonts w:ascii="Arial" w:hAnsi="Arial" w:cs="Arial"/>
        <w:iCs/>
        <w:sz w:val="20"/>
        <w:szCs w:val="20"/>
      </w:rPr>
      <w:t>/202</w:t>
    </w:r>
    <w:r w:rsidR="00B92FEF">
      <w:rPr>
        <w:rFonts w:ascii="Arial" w:hAnsi="Arial" w:cs="Arial"/>
        <w:iCs/>
        <w:sz w:val="20"/>
        <w:szCs w:val="20"/>
      </w:rPr>
      <w:t>3</w:t>
    </w:r>
    <w:r>
      <w:rPr>
        <w:rFonts w:ascii="Arial" w:hAnsi="Arial" w:cs="Arial"/>
        <w:sz w:val="20"/>
        <w:szCs w:val="20"/>
      </w:rPr>
      <w:t xml:space="preserve"> Semester 3</w:t>
    </w:r>
    <w:r>
      <w:rPr>
        <w:rFonts w:ascii="Arial" w:hAnsi="Arial" w:cs="Arial"/>
        <w:sz w:val="20"/>
        <w:szCs w:val="20"/>
      </w:rPr>
      <w:tab/>
    </w:r>
    <w:r w:rsidR="00FC735F">
      <w:rPr>
        <w:rFonts w:ascii="Arial" w:hAnsi="Arial" w:cs="Arial"/>
        <w:sz w:val="20"/>
        <w:szCs w:val="20"/>
      </w:rPr>
      <w:t xml:space="preserve">Last updated: </w:t>
    </w:r>
    <w:r w:rsidR="00780C07">
      <w:rPr>
        <w:rFonts w:ascii="Arial" w:hAnsi="Arial" w:cs="Arial"/>
        <w:sz w:val="20"/>
        <w:szCs w:val="20"/>
      </w:rPr>
      <w:t>12</w:t>
    </w:r>
    <w:r w:rsidR="00FC735F">
      <w:rPr>
        <w:rFonts w:ascii="Arial" w:hAnsi="Arial" w:cs="Arial"/>
        <w:sz w:val="20"/>
        <w:szCs w:val="20"/>
      </w:rPr>
      <w:t>/07/202</w:t>
    </w:r>
    <w:r w:rsidR="00B92FEF">
      <w:rPr>
        <w:rFonts w:ascii="Arial" w:hAnsi="Arial" w:cs="Arial"/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6F36" w14:textId="77777777" w:rsidR="00B92FEF" w:rsidRDefault="00B92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3344" w14:textId="77777777" w:rsidR="00BC293C" w:rsidRDefault="00BC293C">
      <w:r>
        <w:separator/>
      </w:r>
    </w:p>
  </w:footnote>
  <w:footnote w:type="continuationSeparator" w:id="0">
    <w:p w14:paraId="77C3024C" w14:textId="77777777" w:rsidR="00BC293C" w:rsidRDefault="00BC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F081" w14:textId="77777777" w:rsidR="00B92FEF" w:rsidRDefault="00B92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B8A9" w14:textId="2F94215D" w:rsidR="00906AC5" w:rsidRDefault="00FC735F">
    <w:pPr>
      <w:pStyle w:val="Header"/>
      <w:tabs>
        <w:tab w:val="right" w:pos="8820"/>
      </w:tabs>
    </w:pPr>
    <w:r>
      <w:rPr>
        <w:rFonts w:ascii="Tahoma" w:hAnsi="Tahoma" w:cs="Tahoma"/>
        <w:i/>
        <w:noProof/>
        <w:sz w:val="28"/>
        <w:szCs w:val="28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D0AA86" wp14:editId="1B15985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5" name="MSIPCM1ffc46e08a97843bdc98b54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155BF4" w14:textId="21974129" w:rsidR="00FC735F" w:rsidRPr="00FC735F" w:rsidRDefault="00FC735F" w:rsidP="00FC735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C735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0AA86" id="_x0000_t202" coordsize="21600,21600" o:spt="202" path="m,l,21600r21600,l21600,xe">
              <v:stroke joinstyle="miter"/>
              <v:path gradientshapeok="t" o:connecttype="rect"/>
            </v:shapetype>
            <v:shape id="MSIPCM1ffc46e08a97843bdc98b54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" o:allowincell="f" filled="f" stroked="f" strokeweight=".5pt">
              <v:textbox inset="20pt,0,,0">
                <w:txbxContent>
                  <w:p w14:paraId="19155BF4" w14:textId="21974129" w:rsidR="00FC735F" w:rsidRPr="00FC735F" w:rsidRDefault="00FC735F" w:rsidP="00FC735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C735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2928"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4266EEF9" wp14:editId="1BCD65AB">
          <wp:extent cx="1711960" cy="58864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2" t="-471" r="-162" b="-471"/>
                  <a:stretch>
                    <a:fillRect/>
                  </a:stretch>
                </pic:blipFill>
                <pic:spPr bwMode="auto">
                  <a:xfrm>
                    <a:off x="0" y="0"/>
                    <a:ext cx="1711960" cy="5886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906AC5">
      <w:rPr>
        <w:rFonts w:ascii="Tahoma" w:hAnsi="Tahoma" w:cs="Tahoma"/>
        <w:i/>
        <w:sz w:val="28"/>
        <w:szCs w:val="28"/>
      </w:rPr>
      <w:tab/>
    </w:r>
    <w:r w:rsidR="00906AC5">
      <w:rPr>
        <w:rFonts w:ascii="Tahoma" w:hAnsi="Tahoma" w:cs="Tahoma"/>
        <w:i/>
        <w:sz w:val="28"/>
        <w:szCs w:val="28"/>
      </w:rPr>
      <w:tab/>
    </w:r>
    <w:r w:rsidR="00906AC5">
      <w:rPr>
        <w:rFonts w:ascii="Arial" w:hAnsi="Arial" w:cs="Arial"/>
        <w:sz w:val="20"/>
        <w:szCs w:val="20"/>
      </w:rPr>
      <w:t xml:space="preserve">Page </w:t>
    </w:r>
    <w:r w:rsidR="00906AC5">
      <w:rPr>
        <w:rStyle w:val="PageNumber"/>
        <w:rFonts w:ascii="Arial" w:hAnsi="Arial" w:cs="Arial"/>
        <w:sz w:val="20"/>
        <w:szCs w:val="20"/>
      </w:rPr>
      <w:fldChar w:fldCharType="begin"/>
    </w:r>
    <w:r w:rsidR="00906AC5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06AC5">
      <w:rPr>
        <w:rStyle w:val="PageNumber"/>
        <w:rFonts w:ascii="Arial" w:hAnsi="Arial" w:cs="Arial"/>
        <w:sz w:val="20"/>
        <w:szCs w:val="20"/>
      </w:rPr>
      <w:fldChar w:fldCharType="separate"/>
    </w:r>
    <w:r w:rsidR="00906AC5">
      <w:rPr>
        <w:rStyle w:val="PageNumber"/>
        <w:rFonts w:ascii="Arial" w:hAnsi="Arial" w:cs="Arial"/>
        <w:sz w:val="20"/>
        <w:szCs w:val="20"/>
      </w:rPr>
      <w:t>8</w:t>
    </w:r>
    <w:r w:rsidR="00906AC5">
      <w:rPr>
        <w:rStyle w:val="PageNumber"/>
        <w:rFonts w:ascii="Arial" w:hAnsi="Arial" w:cs="Arial"/>
        <w:sz w:val="20"/>
        <w:szCs w:val="20"/>
      </w:rPr>
      <w:fldChar w:fldCharType="end"/>
    </w:r>
    <w:r w:rsidR="00906AC5">
      <w:rPr>
        <w:rStyle w:val="PageNumber"/>
        <w:rFonts w:ascii="Arial" w:hAnsi="Arial" w:cs="Arial"/>
        <w:sz w:val="20"/>
        <w:szCs w:val="20"/>
      </w:rPr>
      <w:t xml:space="preserve"> of </w:t>
    </w:r>
    <w:r w:rsidR="00906AC5">
      <w:rPr>
        <w:rStyle w:val="PageNumber"/>
        <w:rFonts w:ascii="Arial" w:hAnsi="Arial" w:cs="Arial"/>
        <w:sz w:val="20"/>
        <w:szCs w:val="20"/>
      </w:rPr>
      <w:fldChar w:fldCharType="begin"/>
    </w:r>
    <w:r w:rsidR="00906AC5">
      <w:rPr>
        <w:rStyle w:val="PageNumber"/>
        <w:rFonts w:ascii="Arial" w:hAnsi="Arial" w:cs="Arial"/>
        <w:sz w:val="20"/>
        <w:szCs w:val="20"/>
      </w:rPr>
      <w:instrText xml:space="preserve"> NUMPAGES \* ARABIC </w:instrText>
    </w:r>
    <w:r w:rsidR="00906AC5">
      <w:rPr>
        <w:rStyle w:val="PageNumber"/>
        <w:rFonts w:ascii="Arial" w:hAnsi="Arial" w:cs="Arial"/>
        <w:sz w:val="20"/>
        <w:szCs w:val="20"/>
      </w:rPr>
      <w:fldChar w:fldCharType="separate"/>
    </w:r>
    <w:r w:rsidR="00906AC5">
      <w:rPr>
        <w:rStyle w:val="PageNumber"/>
        <w:rFonts w:ascii="Arial" w:hAnsi="Arial" w:cs="Arial"/>
        <w:sz w:val="20"/>
        <w:szCs w:val="20"/>
      </w:rPr>
      <w:t>8</w:t>
    </w:r>
    <w:r w:rsidR="00906AC5">
      <w:rPr>
        <w:rStyle w:val="PageNumber"/>
        <w:rFonts w:ascii="Arial" w:hAnsi="Arial" w:cs="Arial"/>
        <w:sz w:val="20"/>
        <w:szCs w:val="20"/>
      </w:rPr>
      <w:fldChar w:fldCharType="end"/>
    </w:r>
  </w:p>
  <w:p w14:paraId="39BC120C" w14:textId="3418B155" w:rsidR="00906AC5" w:rsidRDefault="002929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F278F8" wp14:editId="2A48560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635"/>
              <wp:effectExtent l="19050" t="13970" r="19050" b="1397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635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60383" id="Lin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" strokeweight=".53mm">
              <v:stroke joinstyle="miter" endcap="squar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FF38" w14:textId="77777777" w:rsidR="00B92FEF" w:rsidRDefault="00B92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lang w:val="en-SG" w:eastAsia="en-SG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</w:abstractNum>
  <w:abstractNum w:abstractNumId="9" w15:restartNumberingAfterBreak="0">
    <w:nsid w:val="0E544F2C"/>
    <w:multiLevelType w:val="hybridMultilevel"/>
    <w:tmpl w:val="0512E4C4"/>
    <w:lvl w:ilvl="0" w:tplc="AEAEED3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1225CD"/>
    <w:multiLevelType w:val="hybridMultilevel"/>
    <w:tmpl w:val="C3DC48E4"/>
    <w:lvl w:ilvl="0" w:tplc="C2EA1E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A04374"/>
    <w:multiLevelType w:val="hybridMultilevel"/>
    <w:tmpl w:val="52E0CCCE"/>
    <w:lvl w:ilvl="0" w:tplc="28581058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244AD9"/>
    <w:multiLevelType w:val="hybridMultilevel"/>
    <w:tmpl w:val="4F8C1E6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284CD6"/>
    <w:multiLevelType w:val="hybridMultilevel"/>
    <w:tmpl w:val="F70AF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E4445"/>
    <w:multiLevelType w:val="hybridMultilevel"/>
    <w:tmpl w:val="F246FE6A"/>
    <w:lvl w:ilvl="0" w:tplc="CBFC3050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745EB"/>
    <w:multiLevelType w:val="hybridMultilevel"/>
    <w:tmpl w:val="FEC0CA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063020">
    <w:abstractNumId w:val="0"/>
  </w:num>
  <w:num w:numId="2" w16cid:durableId="1407528888">
    <w:abstractNumId w:val="1"/>
  </w:num>
  <w:num w:numId="3" w16cid:durableId="2093892233">
    <w:abstractNumId w:val="2"/>
  </w:num>
  <w:num w:numId="4" w16cid:durableId="1809855187">
    <w:abstractNumId w:val="3"/>
  </w:num>
  <w:num w:numId="5" w16cid:durableId="886260706">
    <w:abstractNumId w:val="4"/>
  </w:num>
  <w:num w:numId="6" w16cid:durableId="1316103541">
    <w:abstractNumId w:val="5"/>
  </w:num>
  <w:num w:numId="7" w16cid:durableId="2022855286">
    <w:abstractNumId w:val="6"/>
  </w:num>
  <w:num w:numId="8" w16cid:durableId="757365208">
    <w:abstractNumId w:val="7"/>
  </w:num>
  <w:num w:numId="9" w16cid:durableId="837892529">
    <w:abstractNumId w:val="8"/>
  </w:num>
  <w:num w:numId="10" w16cid:durableId="659970906">
    <w:abstractNumId w:val="12"/>
  </w:num>
  <w:num w:numId="11" w16cid:durableId="1793015310">
    <w:abstractNumId w:val="10"/>
  </w:num>
  <w:num w:numId="12" w16cid:durableId="879245193">
    <w:abstractNumId w:val="11"/>
  </w:num>
  <w:num w:numId="13" w16cid:durableId="1563174988">
    <w:abstractNumId w:val="9"/>
  </w:num>
  <w:num w:numId="14" w16cid:durableId="612443986">
    <w:abstractNumId w:val="15"/>
  </w:num>
  <w:num w:numId="15" w16cid:durableId="1227688802">
    <w:abstractNumId w:val="13"/>
  </w:num>
  <w:num w:numId="16" w16cid:durableId="2833911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1"/>
    <w:rsid w:val="00002C39"/>
    <w:rsid w:val="0000581D"/>
    <w:rsid w:val="00027EF1"/>
    <w:rsid w:val="00044669"/>
    <w:rsid w:val="00047837"/>
    <w:rsid w:val="00052680"/>
    <w:rsid w:val="00054496"/>
    <w:rsid w:val="00057549"/>
    <w:rsid w:val="0006364C"/>
    <w:rsid w:val="0007046D"/>
    <w:rsid w:val="00090DFD"/>
    <w:rsid w:val="00092851"/>
    <w:rsid w:val="000A2E4A"/>
    <w:rsid w:val="000B0339"/>
    <w:rsid w:val="000D0B41"/>
    <w:rsid w:val="000D1465"/>
    <w:rsid w:val="000D3EE1"/>
    <w:rsid w:val="000F0662"/>
    <w:rsid w:val="000F17D1"/>
    <w:rsid w:val="00123CC4"/>
    <w:rsid w:val="00124507"/>
    <w:rsid w:val="00141421"/>
    <w:rsid w:val="00154E15"/>
    <w:rsid w:val="00166AE9"/>
    <w:rsid w:val="00176407"/>
    <w:rsid w:val="001833F6"/>
    <w:rsid w:val="00184474"/>
    <w:rsid w:val="001871E2"/>
    <w:rsid w:val="001944B8"/>
    <w:rsid w:val="00195CE5"/>
    <w:rsid w:val="00196A6B"/>
    <w:rsid w:val="00197E87"/>
    <w:rsid w:val="001A1C23"/>
    <w:rsid w:val="001B53A6"/>
    <w:rsid w:val="001C13CA"/>
    <w:rsid w:val="001D5B8D"/>
    <w:rsid w:val="001D7201"/>
    <w:rsid w:val="002024A0"/>
    <w:rsid w:val="00206EF4"/>
    <w:rsid w:val="00211932"/>
    <w:rsid w:val="00222049"/>
    <w:rsid w:val="002305B9"/>
    <w:rsid w:val="00245BC0"/>
    <w:rsid w:val="00252D3C"/>
    <w:rsid w:val="002557F6"/>
    <w:rsid w:val="00266955"/>
    <w:rsid w:val="00272445"/>
    <w:rsid w:val="0028340A"/>
    <w:rsid w:val="00286340"/>
    <w:rsid w:val="00292928"/>
    <w:rsid w:val="002C6086"/>
    <w:rsid w:val="002D4B77"/>
    <w:rsid w:val="002E2524"/>
    <w:rsid w:val="002F33CB"/>
    <w:rsid w:val="00312003"/>
    <w:rsid w:val="00326C6F"/>
    <w:rsid w:val="003344E1"/>
    <w:rsid w:val="00340BA6"/>
    <w:rsid w:val="0034334E"/>
    <w:rsid w:val="003510C4"/>
    <w:rsid w:val="0036072F"/>
    <w:rsid w:val="00361407"/>
    <w:rsid w:val="003703D4"/>
    <w:rsid w:val="00386F59"/>
    <w:rsid w:val="003C0B8E"/>
    <w:rsid w:val="003C6A0E"/>
    <w:rsid w:val="003E0680"/>
    <w:rsid w:val="003E1621"/>
    <w:rsid w:val="00404CEA"/>
    <w:rsid w:val="00430B10"/>
    <w:rsid w:val="00433798"/>
    <w:rsid w:val="0044234F"/>
    <w:rsid w:val="00442F07"/>
    <w:rsid w:val="00444691"/>
    <w:rsid w:val="004453E8"/>
    <w:rsid w:val="00456ADD"/>
    <w:rsid w:val="00460DE7"/>
    <w:rsid w:val="00462D94"/>
    <w:rsid w:val="00464C61"/>
    <w:rsid w:val="004C1234"/>
    <w:rsid w:val="004C3621"/>
    <w:rsid w:val="004C5093"/>
    <w:rsid w:val="004E7F9C"/>
    <w:rsid w:val="004F1AD4"/>
    <w:rsid w:val="00514227"/>
    <w:rsid w:val="00521715"/>
    <w:rsid w:val="005338B5"/>
    <w:rsid w:val="00537E2C"/>
    <w:rsid w:val="00542805"/>
    <w:rsid w:val="005509B5"/>
    <w:rsid w:val="00556E41"/>
    <w:rsid w:val="00557865"/>
    <w:rsid w:val="00563C9B"/>
    <w:rsid w:val="00571E42"/>
    <w:rsid w:val="00582BFF"/>
    <w:rsid w:val="00583BED"/>
    <w:rsid w:val="0059449B"/>
    <w:rsid w:val="005A1D28"/>
    <w:rsid w:val="005A3105"/>
    <w:rsid w:val="005B1859"/>
    <w:rsid w:val="005D4E2D"/>
    <w:rsid w:val="005E115C"/>
    <w:rsid w:val="005E65C5"/>
    <w:rsid w:val="005E77C7"/>
    <w:rsid w:val="005F65A8"/>
    <w:rsid w:val="006174B0"/>
    <w:rsid w:val="00625224"/>
    <w:rsid w:val="0062761E"/>
    <w:rsid w:val="00634896"/>
    <w:rsid w:val="00645067"/>
    <w:rsid w:val="00660548"/>
    <w:rsid w:val="006642BD"/>
    <w:rsid w:val="00673D36"/>
    <w:rsid w:val="00677032"/>
    <w:rsid w:val="00684419"/>
    <w:rsid w:val="006A75C7"/>
    <w:rsid w:val="006D02CF"/>
    <w:rsid w:val="006F5FF4"/>
    <w:rsid w:val="00714B08"/>
    <w:rsid w:val="00717A16"/>
    <w:rsid w:val="00720EA7"/>
    <w:rsid w:val="00736CCB"/>
    <w:rsid w:val="007472A4"/>
    <w:rsid w:val="00751F0B"/>
    <w:rsid w:val="00763215"/>
    <w:rsid w:val="00763681"/>
    <w:rsid w:val="00770B77"/>
    <w:rsid w:val="00780C07"/>
    <w:rsid w:val="0078640D"/>
    <w:rsid w:val="00786F3B"/>
    <w:rsid w:val="00790317"/>
    <w:rsid w:val="00792ED4"/>
    <w:rsid w:val="007C4DB5"/>
    <w:rsid w:val="007C63E9"/>
    <w:rsid w:val="007E089B"/>
    <w:rsid w:val="007F68BC"/>
    <w:rsid w:val="00812C62"/>
    <w:rsid w:val="00816057"/>
    <w:rsid w:val="008242CA"/>
    <w:rsid w:val="00824F64"/>
    <w:rsid w:val="00843219"/>
    <w:rsid w:val="008576B1"/>
    <w:rsid w:val="008734EB"/>
    <w:rsid w:val="00876B68"/>
    <w:rsid w:val="008818CC"/>
    <w:rsid w:val="00885962"/>
    <w:rsid w:val="008916DA"/>
    <w:rsid w:val="008A6452"/>
    <w:rsid w:val="008C3D0B"/>
    <w:rsid w:val="008C6377"/>
    <w:rsid w:val="008D119F"/>
    <w:rsid w:val="008E19FD"/>
    <w:rsid w:val="008E5C31"/>
    <w:rsid w:val="00905213"/>
    <w:rsid w:val="00906AC5"/>
    <w:rsid w:val="009113D0"/>
    <w:rsid w:val="0093597B"/>
    <w:rsid w:val="009659A6"/>
    <w:rsid w:val="00973213"/>
    <w:rsid w:val="00985767"/>
    <w:rsid w:val="0099065B"/>
    <w:rsid w:val="009916D0"/>
    <w:rsid w:val="009967FE"/>
    <w:rsid w:val="009A3262"/>
    <w:rsid w:val="009B024C"/>
    <w:rsid w:val="009B262B"/>
    <w:rsid w:val="009B455C"/>
    <w:rsid w:val="009C2217"/>
    <w:rsid w:val="009C5A6E"/>
    <w:rsid w:val="009E07C8"/>
    <w:rsid w:val="009E3EB2"/>
    <w:rsid w:val="009E7257"/>
    <w:rsid w:val="009F0A5F"/>
    <w:rsid w:val="009F0F45"/>
    <w:rsid w:val="009F3228"/>
    <w:rsid w:val="009F6308"/>
    <w:rsid w:val="00A04721"/>
    <w:rsid w:val="00A07979"/>
    <w:rsid w:val="00A101FE"/>
    <w:rsid w:val="00A15C0E"/>
    <w:rsid w:val="00A35F58"/>
    <w:rsid w:val="00A52F82"/>
    <w:rsid w:val="00A678D9"/>
    <w:rsid w:val="00A93FF2"/>
    <w:rsid w:val="00AB1F46"/>
    <w:rsid w:val="00AB4B63"/>
    <w:rsid w:val="00AC7F4D"/>
    <w:rsid w:val="00AE749D"/>
    <w:rsid w:val="00AF09A3"/>
    <w:rsid w:val="00B01AAA"/>
    <w:rsid w:val="00B21C38"/>
    <w:rsid w:val="00B51F23"/>
    <w:rsid w:val="00B52874"/>
    <w:rsid w:val="00B841C7"/>
    <w:rsid w:val="00B84AB9"/>
    <w:rsid w:val="00B92FEF"/>
    <w:rsid w:val="00BC293C"/>
    <w:rsid w:val="00BD665A"/>
    <w:rsid w:val="00BE476E"/>
    <w:rsid w:val="00BE63EC"/>
    <w:rsid w:val="00BF0C39"/>
    <w:rsid w:val="00BF1BA6"/>
    <w:rsid w:val="00BF2C42"/>
    <w:rsid w:val="00C10583"/>
    <w:rsid w:val="00C45653"/>
    <w:rsid w:val="00C56588"/>
    <w:rsid w:val="00C73509"/>
    <w:rsid w:val="00C938E6"/>
    <w:rsid w:val="00CB570D"/>
    <w:rsid w:val="00CC230F"/>
    <w:rsid w:val="00CC402B"/>
    <w:rsid w:val="00CC598F"/>
    <w:rsid w:val="00CC6158"/>
    <w:rsid w:val="00CC6CC0"/>
    <w:rsid w:val="00CC742D"/>
    <w:rsid w:val="00CD2B41"/>
    <w:rsid w:val="00CD6678"/>
    <w:rsid w:val="00D072C5"/>
    <w:rsid w:val="00D20E36"/>
    <w:rsid w:val="00D37823"/>
    <w:rsid w:val="00D37FC2"/>
    <w:rsid w:val="00D40A37"/>
    <w:rsid w:val="00D4375F"/>
    <w:rsid w:val="00D6783A"/>
    <w:rsid w:val="00D84370"/>
    <w:rsid w:val="00D91256"/>
    <w:rsid w:val="00D9697C"/>
    <w:rsid w:val="00DA3F38"/>
    <w:rsid w:val="00DA6502"/>
    <w:rsid w:val="00DB2FC8"/>
    <w:rsid w:val="00DB4DC3"/>
    <w:rsid w:val="00DB6667"/>
    <w:rsid w:val="00DC10F0"/>
    <w:rsid w:val="00DC371F"/>
    <w:rsid w:val="00DD140F"/>
    <w:rsid w:val="00DE3312"/>
    <w:rsid w:val="00DE5FC9"/>
    <w:rsid w:val="00DE75FB"/>
    <w:rsid w:val="00DF7F6E"/>
    <w:rsid w:val="00E005F3"/>
    <w:rsid w:val="00E0421A"/>
    <w:rsid w:val="00E20A77"/>
    <w:rsid w:val="00E2645A"/>
    <w:rsid w:val="00E43EA8"/>
    <w:rsid w:val="00E65845"/>
    <w:rsid w:val="00E85EC0"/>
    <w:rsid w:val="00E87B16"/>
    <w:rsid w:val="00E92592"/>
    <w:rsid w:val="00EA2479"/>
    <w:rsid w:val="00EB4976"/>
    <w:rsid w:val="00EB61B4"/>
    <w:rsid w:val="00F01349"/>
    <w:rsid w:val="00F10A00"/>
    <w:rsid w:val="00F10F7A"/>
    <w:rsid w:val="00F13AC8"/>
    <w:rsid w:val="00F163F2"/>
    <w:rsid w:val="00F23D72"/>
    <w:rsid w:val="00F30579"/>
    <w:rsid w:val="00F36B06"/>
    <w:rsid w:val="00F46BD7"/>
    <w:rsid w:val="00F56255"/>
    <w:rsid w:val="00F6533A"/>
    <w:rsid w:val="00F67C6B"/>
    <w:rsid w:val="00F717D3"/>
    <w:rsid w:val="00F73F38"/>
    <w:rsid w:val="00F75BEE"/>
    <w:rsid w:val="00F76B01"/>
    <w:rsid w:val="00F920C9"/>
    <w:rsid w:val="00FA40DE"/>
    <w:rsid w:val="00FB0133"/>
    <w:rsid w:val="00FB1EF2"/>
    <w:rsid w:val="00FB2C9C"/>
    <w:rsid w:val="00FB49B9"/>
    <w:rsid w:val="00FB6C22"/>
    <w:rsid w:val="00FB731B"/>
    <w:rsid w:val="00FC0EF6"/>
    <w:rsid w:val="00FC735F"/>
    <w:rsid w:val="00FD6F10"/>
    <w:rsid w:val="00FE5031"/>
    <w:rsid w:val="00FF0949"/>
    <w:rsid w:val="00FF4E3E"/>
    <w:rsid w:val="00FF58C1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5E2A1D2"/>
  <w15:chartTrackingRefBased/>
  <w15:docId w15:val="{531E52E7-2C8F-493D-A885-007D689A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81"/>
      <w:jc w:val="both"/>
      <w:outlineLvl w:val="5"/>
    </w:pPr>
    <w:rPr>
      <w:rFonts w:ascii="Arial" w:hAnsi="Arial" w:cs="Arial"/>
      <w:b/>
      <w:b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right="81"/>
      <w:jc w:val="both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Arial" w:hAnsi="Arial" w:cs="Arial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 w:hint="default"/>
      <w:lang w:val="en-SG" w:eastAsia="en-SG"/>
    </w:rPr>
  </w:style>
  <w:style w:type="character" w:customStyle="1" w:styleId="WW8Num3z0">
    <w:name w:val="WW8Num3z0"/>
    <w:rPr>
      <w:rFonts w:ascii="Arial" w:hAnsi="Arial" w:cs="Arial"/>
      <w:color w:val="auto"/>
    </w:rPr>
  </w:style>
  <w:style w:type="character" w:customStyle="1" w:styleId="WW8Num4z0">
    <w:name w:val="WW8Num4z0"/>
    <w:rPr>
      <w:rFonts w:ascii="Arial" w:hAnsi="Arial" w:cs="Arial" w:hint="default"/>
    </w:rPr>
  </w:style>
  <w:style w:type="character" w:customStyle="1" w:styleId="WW8Num5z0">
    <w:name w:val="WW8Num5z0"/>
    <w:rPr>
      <w:rFonts w:ascii="Arial" w:hAnsi="Arial" w:cs="Arial"/>
      <w:b/>
      <w:color w:val="auto"/>
    </w:rPr>
  </w:style>
  <w:style w:type="character" w:customStyle="1" w:styleId="WW8Num6z0">
    <w:name w:val="WW8Num6z0"/>
    <w:rPr>
      <w:rFonts w:ascii="Arial" w:hAnsi="Arial" w:cs="Arial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Arial" w:hAnsi="Arial" w:cs="Arial" w:hint="default"/>
    </w:rPr>
  </w:style>
  <w:style w:type="character" w:customStyle="1" w:styleId="WW8Num9z0">
    <w:name w:val="WW8Num9z0"/>
    <w:rPr>
      <w:rFonts w:ascii="Arial" w:hAnsi="Arial" w:cs="Aria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hAnsi="Arial" w:cs="Arial"/>
      <w:b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Arial" w:hAnsi="Arial" w:cs="Arial"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hAnsi="Arial" w:cs="Aria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styleId="HTMLVariable">
    <w:name w:val="HTML Variable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gensmall">
    <w:name w:val="gensmall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Noto Sans CJK SC Regular" w:hAnsi="Arial" w:cs="Lohit Devanagari"/>
      <w:sz w:val="28"/>
      <w:szCs w:val="28"/>
    </w:rPr>
  </w:style>
  <w:style w:type="paragraph" w:styleId="BodyText">
    <w:name w:val="Body Text"/>
    <w:basedOn w:val="Normal"/>
    <w:pPr>
      <w:ind w:right="81"/>
      <w:jc w:val="both"/>
    </w:pPr>
    <w:rPr>
      <w:rFonts w:ascii="Arial" w:hAnsi="Arial" w:cs="Arial"/>
      <w:sz w:val="22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Lohit Devanagari"/>
    </w:rPr>
  </w:style>
  <w:style w:type="paragraph" w:styleId="NormalWeb">
    <w:name w:val="Normal (Web)"/>
    <w:basedOn w:val="Normal"/>
    <w:pPr>
      <w:spacing w:after="280"/>
      <w:ind w:left="489"/>
    </w:pPr>
    <w:rPr>
      <w:rFonts w:ascii="Verdana" w:eastAsia="Times New Roman" w:hAnsi="Verdana" w:cs="Verdana"/>
      <w:color w:val="000000"/>
      <w:sz w:val="20"/>
      <w:szCs w:val="2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rPr>
      <w:rFonts w:eastAsia="Times New Roman"/>
      <w:szCs w:val="20"/>
    </w:rPr>
  </w:style>
  <w:style w:type="paragraph" w:styleId="BodyText3">
    <w:name w:val="Body Text 3"/>
    <w:basedOn w:val="Normal"/>
    <w:pPr>
      <w:ind w:right="81"/>
      <w:jc w:val="both"/>
    </w:pPr>
    <w:rPr>
      <w:rFonts w:eastAsia="Times New Roman"/>
      <w:color w:val="000000"/>
      <w:szCs w:val="18"/>
    </w:r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9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89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F7DC5-69B6-4DF1-BA30-61B4A89A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Dominic Lee</cp:lastModifiedBy>
  <cp:revision>2</cp:revision>
  <cp:lastPrinted>2021-07-11T04:00:00Z</cp:lastPrinted>
  <dcterms:created xsi:type="dcterms:W3CDTF">2022-07-20T09:42:00Z</dcterms:created>
  <dcterms:modified xsi:type="dcterms:W3CDTF">2022-07-20T09:42:00Z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2020-07-05T02:12:55.2096088Z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88830495-6a74-4c73-bb39-0175d0767f37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2022-07-17T12:41:45Z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f585f49e-f920-4bde-b54b-d5b46bc2aa6a</vt:lpwstr>
  </property>
  <property fmtid="{D5CDD505-2E9C-101B-9397-08002B2CF9AE}" pid="16" name="MSIP_Label_30286cb9-b49f-4646-87a5-340028348160_ContentBits">
    <vt:lpwstr>1</vt:lpwstr>
  </property>
</Properties>
</file>